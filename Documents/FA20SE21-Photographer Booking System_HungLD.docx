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6DF" w:rsidRDefault="001476DF">
      <w:pPr>
        <w:spacing w:before="4" w:line="100" w:lineRule="exact"/>
        <w:rPr>
          <w:sz w:val="11"/>
          <w:szCs w:val="11"/>
        </w:rPr>
      </w:pPr>
    </w:p>
    <w:p w:rsidR="001476DF" w:rsidRDefault="00327713">
      <w:pPr>
        <w:ind w:left="246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268.2pt;margin-top:-.45pt;width:154.7pt;height:42.8pt;z-index:-251660288;mso-position-horizontal-relative:page">
            <v:imagedata r:id="rId7" o:title=""/>
            <w10:wrap anchorx="page"/>
          </v:shape>
        </w:pict>
      </w:r>
      <w:r w:rsidR="00434624">
        <w:pict>
          <v:shape id="_x0000_i1025" type="#_x0000_t75" style="width:69.75pt;height:39.75pt">
            <v:imagedata r:id="rId8" o:title=""/>
          </v:shape>
        </w:pict>
      </w:r>
    </w:p>
    <w:p w:rsidR="001476DF" w:rsidRDefault="001476DF">
      <w:pPr>
        <w:spacing w:line="200" w:lineRule="exact"/>
      </w:pPr>
    </w:p>
    <w:p w:rsidR="001476DF" w:rsidRDefault="001476DF">
      <w:pPr>
        <w:spacing w:before="5" w:line="240" w:lineRule="exact"/>
        <w:rPr>
          <w:sz w:val="24"/>
          <w:szCs w:val="24"/>
        </w:rPr>
      </w:pPr>
    </w:p>
    <w:p w:rsidR="001476DF" w:rsidRDefault="00327713">
      <w:pPr>
        <w:spacing w:before="28"/>
        <w:ind w:left="2466"/>
        <w:rPr>
          <w:sz w:val="29"/>
          <w:szCs w:val="29"/>
        </w:rPr>
      </w:pPr>
      <w:r>
        <w:rPr>
          <w:b/>
          <w:spacing w:val="2"/>
          <w:sz w:val="29"/>
          <w:szCs w:val="29"/>
        </w:rPr>
        <w:t>CA</w:t>
      </w:r>
      <w:r>
        <w:rPr>
          <w:b/>
          <w:spacing w:val="1"/>
          <w:sz w:val="29"/>
          <w:szCs w:val="29"/>
        </w:rPr>
        <w:t>PST</w:t>
      </w:r>
      <w:r>
        <w:rPr>
          <w:b/>
          <w:spacing w:val="2"/>
          <w:sz w:val="29"/>
          <w:szCs w:val="29"/>
        </w:rPr>
        <w:t>ON</w:t>
      </w:r>
      <w:r>
        <w:rPr>
          <w:b/>
          <w:sz w:val="29"/>
          <w:szCs w:val="29"/>
        </w:rPr>
        <w:t>E</w:t>
      </w:r>
      <w:r>
        <w:rPr>
          <w:b/>
          <w:spacing w:val="36"/>
          <w:sz w:val="29"/>
          <w:szCs w:val="29"/>
        </w:rPr>
        <w:t xml:space="preserve"> </w:t>
      </w:r>
      <w:r>
        <w:rPr>
          <w:b/>
          <w:spacing w:val="2"/>
          <w:sz w:val="29"/>
          <w:szCs w:val="29"/>
        </w:rPr>
        <w:t>PRO</w:t>
      </w:r>
      <w:r>
        <w:rPr>
          <w:b/>
          <w:spacing w:val="1"/>
          <w:sz w:val="29"/>
          <w:szCs w:val="29"/>
        </w:rPr>
        <w:t>JE</w:t>
      </w:r>
      <w:r>
        <w:rPr>
          <w:b/>
          <w:spacing w:val="2"/>
          <w:sz w:val="29"/>
          <w:szCs w:val="29"/>
        </w:rPr>
        <w:t>C</w:t>
      </w:r>
      <w:r>
        <w:rPr>
          <w:b/>
          <w:sz w:val="29"/>
          <w:szCs w:val="29"/>
        </w:rPr>
        <w:t>T</w:t>
      </w:r>
      <w:r>
        <w:rPr>
          <w:b/>
          <w:spacing w:val="31"/>
          <w:sz w:val="29"/>
          <w:szCs w:val="29"/>
        </w:rPr>
        <w:t xml:space="preserve"> </w:t>
      </w:r>
      <w:r>
        <w:rPr>
          <w:b/>
          <w:spacing w:val="2"/>
          <w:w w:val="102"/>
          <w:sz w:val="29"/>
          <w:szCs w:val="29"/>
        </w:rPr>
        <w:t>R</w:t>
      </w:r>
      <w:r>
        <w:rPr>
          <w:b/>
          <w:spacing w:val="1"/>
          <w:w w:val="102"/>
          <w:sz w:val="29"/>
          <w:szCs w:val="29"/>
        </w:rPr>
        <w:t>E</w:t>
      </w:r>
      <w:r>
        <w:rPr>
          <w:b/>
          <w:spacing w:val="2"/>
          <w:w w:val="102"/>
          <w:sz w:val="29"/>
          <w:szCs w:val="29"/>
        </w:rPr>
        <w:t>G</w:t>
      </w:r>
      <w:r>
        <w:rPr>
          <w:b/>
          <w:spacing w:val="1"/>
          <w:w w:val="102"/>
          <w:sz w:val="29"/>
          <w:szCs w:val="29"/>
        </w:rPr>
        <w:t>ISTE</w:t>
      </w:r>
      <w:r>
        <w:rPr>
          <w:b/>
          <w:w w:val="102"/>
          <w:sz w:val="29"/>
          <w:szCs w:val="29"/>
        </w:rPr>
        <w:t>R</w:t>
      </w:r>
    </w:p>
    <w:p w:rsidR="001476DF" w:rsidRDefault="001476DF">
      <w:pPr>
        <w:spacing w:line="200" w:lineRule="exact"/>
      </w:pPr>
    </w:p>
    <w:p w:rsidR="001476DF" w:rsidRDefault="001476DF">
      <w:pPr>
        <w:spacing w:before="2" w:line="280" w:lineRule="exact"/>
        <w:rPr>
          <w:sz w:val="28"/>
          <w:szCs w:val="28"/>
        </w:rPr>
      </w:pPr>
    </w:p>
    <w:p w:rsidR="001476DF" w:rsidRDefault="00327713">
      <w:pPr>
        <w:spacing w:line="280" w:lineRule="exact"/>
        <w:ind w:left="156"/>
        <w:rPr>
          <w:sz w:val="26"/>
          <w:szCs w:val="26"/>
        </w:rPr>
      </w:pPr>
      <w:r>
        <w:rPr>
          <w:spacing w:val="1"/>
          <w:position w:val="-1"/>
          <w:sz w:val="26"/>
          <w:szCs w:val="26"/>
        </w:rPr>
        <w:t>C</w:t>
      </w:r>
      <w:r>
        <w:rPr>
          <w:position w:val="-1"/>
          <w:sz w:val="26"/>
          <w:szCs w:val="26"/>
        </w:rPr>
        <w:t xml:space="preserve">lass:                     </w:t>
      </w:r>
      <w:r>
        <w:rPr>
          <w:spacing w:val="61"/>
          <w:position w:val="-1"/>
          <w:sz w:val="26"/>
          <w:szCs w:val="26"/>
        </w:rPr>
        <w:t xml:space="preserve"> </w:t>
      </w:r>
      <w:r>
        <w:rPr>
          <w:spacing w:val="1"/>
          <w:position w:val="-1"/>
          <w:sz w:val="26"/>
          <w:szCs w:val="26"/>
        </w:rPr>
        <w:t>D</w:t>
      </w:r>
      <w:r>
        <w:rPr>
          <w:position w:val="-1"/>
          <w:sz w:val="26"/>
          <w:szCs w:val="26"/>
        </w:rPr>
        <w:t>uration</w:t>
      </w:r>
      <w:r>
        <w:rPr>
          <w:spacing w:val="-9"/>
          <w:position w:val="-1"/>
          <w:sz w:val="26"/>
          <w:szCs w:val="26"/>
        </w:rPr>
        <w:t xml:space="preserve"> </w:t>
      </w:r>
      <w:r>
        <w:rPr>
          <w:position w:val="-1"/>
          <w:sz w:val="26"/>
          <w:szCs w:val="26"/>
        </w:rPr>
        <w:t>ti</w:t>
      </w:r>
      <w:r>
        <w:rPr>
          <w:spacing w:val="1"/>
          <w:position w:val="-1"/>
          <w:sz w:val="26"/>
          <w:szCs w:val="26"/>
        </w:rPr>
        <w:t>m</w:t>
      </w:r>
      <w:r>
        <w:rPr>
          <w:position w:val="-1"/>
          <w:sz w:val="26"/>
          <w:szCs w:val="26"/>
        </w:rPr>
        <w:t>e:</w:t>
      </w:r>
      <w:r>
        <w:rPr>
          <w:spacing w:val="60"/>
          <w:position w:val="-1"/>
          <w:sz w:val="26"/>
          <w:szCs w:val="26"/>
        </w:rPr>
        <w:t xml:space="preserve"> </w:t>
      </w:r>
      <w:r>
        <w:rPr>
          <w:position w:val="-1"/>
          <w:sz w:val="26"/>
          <w:szCs w:val="26"/>
        </w:rPr>
        <w:t>from</w:t>
      </w:r>
      <w:r>
        <w:rPr>
          <w:spacing w:val="-4"/>
          <w:position w:val="-1"/>
          <w:sz w:val="26"/>
          <w:szCs w:val="26"/>
        </w:rPr>
        <w:t xml:space="preserve"> </w:t>
      </w:r>
      <w:r>
        <w:rPr>
          <w:spacing w:val="1"/>
          <w:position w:val="-1"/>
          <w:sz w:val="26"/>
          <w:szCs w:val="26"/>
        </w:rPr>
        <w:t>…</w:t>
      </w:r>
      <w:r>
        <w:rPr>
          <w:position w:val="-1"/>
          <w:sz w:val="26"/>
          <w:szCs w:val="26"/>
        </w:rPr>
        <w:t>.</w:t>
      </w:r>
      <w:r>
        <w:rPr>
          <w:spacing w:val="-5"/>
          <w:position w:val="-1"/>
          <w:sz w:val="26"/>
          <w:szCs w:val="26"/>
        </w:rPr>
        <w:t xml:space="preserve"> </w:t>
      </w:r>
      <w:r>
        <w:rPr>
          <w:spacing w:val="1"/>
          <w:position w:val="-1"/>
          <w:sz w:val="26"/>
          <w:szCs w:val="26"/>
        </w:rPr>
        <w:t>…………</w:t>
      </w:r>
      <w:r>
        <w:rPr>
          <w:position w:val="-1"/>
          <w:sz w:val="26"/>
          <w:szCs w:val="26"/>
        </w:rPr>
        <w:t xml:space="preserve">To        </w:t>
      </w:r>
      <w:r>
        <w:rPr>
          <w:spacing w:val="52"/>
          <w:position w:val="-1"/>
          <w:sz w:val="26"/>
          <w:szCs w:val="26"/>
        </w:rPr>
        <w:t xml:space="preserve"> </w:t>
      </w:r>
      <w:r>
        <w:rPr>
          <w:position w:val="-1"/>
          <w:sz w:val="26"/>
          <w:szCs w:val="26"/>
        </w:rPr>
        <w:t>/</w:t>
      </w:r>
      <w:r>
        <w:rPr>
          <w:spacing w:val="1"/>
          <w:position w:val="-1"/>
          <w:sz w:val="26"/>
          <w:szCs w:val="26"/>
        </w:rPr>
        <w:t>…</w:t>
      </w:r>
      <w:r>
        <w:rPr>
          <w:position w:val="-1"/>
          <w:sz w:val="26"/>
          <w:szCs w:val="26"/>
        </w:rPr>
        <w:t>.</w:t>
      </w:r>
    </w:p>
    <w:p w:rsidR="001476DF" w:rsidRDefault="001476DF">
      <w:pPr>
        <w:spacing w:before="5" w:line="120" w:lineRule="exact"/>
        <w:rPr>
          <w:sz w:val="13"/>
          <w:szCs w:val="13"/>
        </w:rPr>
      </w:pPr>
    </w:p>
    <w:p w:rsidR="001476DF" w:rsidRDefault="00327713">
      <w:pPr>
        <w:spacing w:line="340" w:lineRule="exact"/>
        <w:ind w:left="156"/>
        <w:rPr>
          <w:sz w:val="24"/>
          <w:szCs w:val="24"/>
        </w:rPr>
        <w:sectPr w:rsidR="001476DF">
          <w:footerReference w:type="default" r:id="rId9"/>
          <w:pgSz w:w="11900" w:h="16840"/>
          <w:pgMar w:top="1080" w:right="980" w:bottom="280" w:left="1260" w:header="0" w:footer="973" w:gutter="0"/>
          <w:cols w:space="720"/>
        </w:sectPr>
      </w:pPr>
      <w:r>
        <w:pict>
          <v:group id="_x0000_s1030" style="position:absolute;left:0;text-align:left;margin-left:381pt;margin-top:-.05pt;width:14.15pt;height:14.15pt;z-index:-251659264;mso-position-horizontal-relative:page" coordorigin="7620,-1" coordsize="283,283">
            <v:shape id="_x0000_s1031" style="position:absolute;left:7620;top:-1;width:283;height:283" coordorigin="7620,-1" coordsize="283,283" path="m7620,-1r283,l7903,282r-283,l7620,-1xe" filled="f" strokeweight=".72pt">
              <v:path arrowok="t"/>
            </v:shape>
            <w10:wrap anchorx="page"/>
          </v:group>
        </w:pict>
      </w:r>
      <w:r>
        <w:rPr>
          <w:position w:val="-2"/>
          <w:sz w:val="24"/>
          <w:szCs w:val="24"/>
        </w:rPr>
        <w:t xml:space="preserve">(*) Profession: &lt;Software </w:t>
      </w:r>
      <w:r>
        <w:rPr>
          <w:position w:val="-2"/>
          <w:sz w:val="24"/>
          <w:szCs w:val="24"/>
        </w:rPr>
        <w:t xml:space="preserve">Engineer&gt;               Specialty:   &lt;JS&gt;  </w:t>
      </w:r>
      <w:r>
        <w:rPr>
          <w:spacing w:val="24"/>
          <w:position w:val="-2"/>
          <w:sz w:val="24"/>
          <w:szCs w:val="24"/>
        </w:rPr>
        <w:t xml:space="preserve"> </w:t>
      </w:r>
      <w:r>
        <w:rPr>
          <w:position w:val="5"/>
          <w:sz w:val="24"/>
          <w:szCs w:val="24"/>
        </w:rPr>
        <w:t>x</w:t>
      </w:r>
    </w:p>
    <w:p w:rsidR="001476DF" w:rsidRDefault="001476DF">
      <w:pPr>
        <w:spacing w:before="9" w:line="120" w:lineRule="exact"/>
        <w:rPr>
          <w:sz w:val="12"/>
          <w:szCs w:val="12"/>
        </w:rPr>
      </w:pPr>
    </w:p>
    <w:p w:rsidR="001476DF" w:rsidRDefault="00327713">
      <w:pPr>
        <w:spacing w:line="340" w:lineRule="exact"/>
        <w:ind w:left="156" w:right="-66"/>
        <w:rPr>
          <w:sz w:val="24"/>
          <w:szCs w:val="24"/>
        </w:rPr>
      </w:pPr>
      <w:r>
        <w:pict>
          <v:group id="_x0000_s1028" style="position:absolute;left:0;text-align:left;margin-left:341.15pt;margin-top:-.05pt;width:14.15pt;height:14.15pt;z-index:-251658240;mso-position-horizontal-relative:page" coordorigin="6823,-1" coordsize="283,283">
            <v:shape id="_x0000_s1029" style="position:absolute;left:6823;top:-1;width:283;height:283" coordorigin="6823,-1" coordsize="283,283" path="m6823,-1r283,l7106,282r-283,l6823,-1xe" filled="f" strokeweight=".72pt">
              <v:path arrowok="t"/>
            </v:shape>
            <w10:wrap anchorx="page"/>
          </v:group>
        </w:pict>
      </w:r>
      <w:r>
        <w:rPr>
          <w:position w:val="-2"/>
          <w:sz w:val="24"/>
          <w:szCs w:val="24"/>
        </w:rPr>
        <w:t xml:space="preserve">(*) Kinds of person make registers:                  Lecturer  </w:t>
      </w:r>
      <w:r>
        <w:rPr>
          <w:spacing w:val="23"/>
          <w:position w:val="-2"/>
          <w:sz w:val="24"/>
          <w:szCs w:val="24"/>
        </w:rPr>
        <w:t xml:space="preserve"> </w:t>
      </w:r>
      <w:r>
        <w:rPr>
          <w:position w:val="5"/>
          <w:sz w:val="24"/>
          <w:szCs w:val="24"/>
        </w:rPr>
        <w:t>x</w:t>
      </w:r>
    </w:p>
    <w:p w:rsidR="001476DF" w:rsidRDefault="00327713">
      <w:pPr>
        <w:spacing w:before="9" w:line="180" w:lineRule="exact"/>
        <w:rPr>
          <w:sz w:val="19"/>
          <w:szCs w:val="19"/>
        </w:rPr>
      </w:pPr>
      <w:r>
        <w:br w:type="column"/>
      </w:r>
    </w:p>
    <w:p w:rsidR="001476DF" w:rsidRDefault="00327713">
      <w:pPr>
        <w:spacing w:line="260" w:lineRule="exact"/>
        <w:rPr>
          <w:sz w:val="24"/>
          <w:szCs w:val="24"/>
        </w:rPr>
        <w:sectPr w:rsidR="001476DF">
          <w:type w:val="continuous"/>
          <w:pgSz w:w="11900" w:h="16840"/>
          <w:pgMar w:top="1080" w:right="980" w:bottom="280" w:left="1260" w:header="720" w:footer="720" w:gutter="0"/>
          <w:cols w:num="2" w:space="720" w:equalWidth="0">
            <w:col w:w="5765" w:space="1176"/>
            <w:col w:w="2719"/>
          </w:cols>
        </w:sectPr>
      </w:pPr>
      <w:r>
        <w:pict>
          <v:group id="_x0000_s1026" style="position:absolute;margin-left:454.7pt;margin-top:-3.55pt;width:14.15pt;height:14.15pt;z-index:-251657216;mso-position-horizontal-relative:page" coordorigin="9094,-71" coordsize="283,283">
            <v:shape id="_x0000_s1027" style="position:absolute;left:9094;top:-71;width:283;height:283" coordorigin="9094,-71" coordsize="283,283" path="m9094,-71r283,l9377,212r-283,l9094,-71xe" filled="f" strokeweight=".72pt">
              <v:path arrowok="t"/>
            </v:shape>
            <w10:wrap anchorx="page"/>
          </v:group>
        </w:pict>
      </w:r>
      <w:r>
        <w:rPr>
          <w:position w:val="-1"/>
          <w:sz w:val="24"/>
          <w:szCs w:val="24"/>
        </w:rPr>
        <w:t>Students</w:t>
      </w:r>
    </w:p>
    <w:p w:rsidR="001476DF" w:rsidRDefault="001476DF">
      <w:pPr>
        <w:spacing w:line="200" w:lineRule="exact"/>
      </w:pPr>
    </w:p>
    <w:p w:rsidR="001476DF" w:rsidRDefault="001476DF">
      <w:pPr>
        <w:spacing w:before="12" w:line="280" w:lineRule="exact"/>
        <w:rPr>
          <w:sz w:val="28"/>
          <w:szCs w:val="28"/>
        </w:rPr>
      </w:pPr>
    </w:p>
    <w:p w:rsidR="001476DF" w:rsidRDefault="00327713">
      <w:pPr>
        <w:spacing w:before="29" w:line="260" w:lineRule="exact"/>
        <w:ind w:left="156"/>
        <w:rPr>
          <w:sz w:val="24"/>
          <w:szCs w:val="24"/>
        </w:rPr>
      </w:pPr>
      <w:r>
        <w:rPr>
          <w:position w:val="-1"/>
          <w:sz w:val="24"/>
          <w:szCs w:val="24"/>
        </w:rPr>
        <w:t>1. Register information for supervisor (if have)</w:t>
      </w:r>
    </w:p>
    <w:p w:rsidR="001476DF" w:rsidRDefault="001476DF">
      <w:pPr>
        <w:spacing w:line="120" w:lineRule="exact"/>
        <w:rPr>
          <w:sz w:val="12"/>
          <w:szCs w:val="12"/>
        </w:rPr>
      </w:pPr>
    </w:p>
    <w:tbl>
      <w:tblPr>
        <w:tblW w:w="0" w:type="auto"/>
        <w:tblInd w:w="179" w:type="dxa"/>
        <w:tblLayout w:type="fixed"/>
        <w:tblCellMar>
          <w:left w:w="0" w:type="dxa"/>
          <w:right w:w="0" w:type="dxa"/>
        </w:tblCellMar>
        <w:tblLook w:val="01E0" w:firstRow="1" w:lastRow="1" w:firstColumn="1" w:lastColumn="1" w:noHBand="0" w:noVBand="0"/>
      </w:tblPr>
      <w:tblGrid>
        <w:gridCol w:w="1594"/>
        <w:gridCol w:w="2702"/>
        <w:gridCol w:w="1613"/>
        <w:gridCol w:w="2184"/>
        <w:gridCol w:w="1200"/>
      </w:tblGrid>
      <w:tr w:rsidR="001476DF">
        <w:trPr>
          <w:trHeight w:hRule="exact" w:val="528"/>
        </w:trPr>
        <w:tc>
          <w:tcPr>
            <w:tcW w:w="1594" w:type="dxa"/>
            <w:tcBorders>
              <w:top w:val="single" w:sz="5" w:space="0" w:color="000000"/>
              <w:left w:val="single" w:sz="5" w:space="0" w:color="000000"/>
              <w:bottom w:val="single" w:sz="5" w:space="0" w:color="000000"/>
              <w:right w:val="single" w:sz="5" w:space="0" w:color="000000"/>
            </w:tcBorders>
          </w:tcPr>
          <w:p w:rsidR="001476DF" w:rsidRDefault="001476DF"/>
        </w:tc>
        <w:tc>
          <w:tcPr>
            <w:tcW w:w="2702" w:type="dxa"/>
            <w:tcBorders>
              <w:top w:val="single" w:sz="5" w:space="0" w:color="000000"/>
              <w:left w:val="single" w:sz="5" w:space="0" w:color="000000"/>
              <w:bottom w:val="single" w:sz="5" w:space="0" w:color="000000"/>
              <w:right w:val="single" w:sz="5" w:space="0" w:color="000000"/>
            </w:tcBorders>
          </w:tcPr>
          <w:p w:rsidR="001476DF" w:rsidRDefault="001476DF">
            <w:pPr>
              <w:spacing w:before="9" w:line="120" w:lineRule="exact"/>
              <w:rPr>
                <w:sz w:val="13"/>
                <w:szCs w:val="13"/>
              </w:rPr>
            </w:pPr>
          </w:p>
          <w:p w:rsidR="001476DF" w:rsidRDefault="00327713">
            <w:pPr>
              <w:ind w:left="871"/>
              <w:rPr>
                <w:sz w:val="21"/>
                <w:szCs w:val="21"/>
              </w:rPr>
            </w:pPr>
            <w:r>
              <w:rPr>
                <w:b/>
                <w:spacing w:val="2"/>
                <w:sz w:val="21"/>
                <w:szCs w:val="21"/>
              </w:rPr>
              <w:t>Fu</w:t>
            </w:r>
            <w:r>
              <w:rPr>
                <w:b/>
                <w:spacing w:val="1"/>
                <w:sz w:val="21"/>
                <w:szCs w:val="21"/>
              </w:rPr>
              <w:t>l</w:t>
            </w:r>
            <w:r>
              <w:rPr>
                <w:b/>
                <w:sz w:val="21"/>
                <w:szCs w:val="21"/>
              </w:rPr>
              <w:t>l</w:t>
            </w:r>
            <w:r>
              <w:rPr>
                <w:b/>
                <w:spacing w:val="12"/>
                <w:sz w:val="21"/>
                <w:szCs w:val="21"/>
              </w:rPr>
              <w:t xml:space="preserve"> </w:t>
            </w:r>
            <w:r>
              <w:rPr>
                <w:b/>
                <w:spacing w:val="2"/>
                <w:w w:val="102"/>
                <w:sz w:val="21"/>
                <w:szCs w:val="21"/>
              </w:rPr>
              <w:t>na</w:t>
            </w:r>
            <w:r>
              <w:rPr>
                <w:b/>
                <w:spacing w:val="3"/>
                <w:w w:val="102"/>
                <w:sz w:val="21"/>
                <w:szCs w:val="21"/>
              </w:rPr>
              <w:t>m</w:t>
            </w:r>
            <w:r>
              <w:rPr>
                <w:b/>
                <w:w w:val="103"/>
                <w:sz w:val="21"/>
                <w:szCs w:val="21"/>
              </w:rPr>
              <w:t>e</w:t>
            </w:r>
          </w:p>
        </w:tc>
        <w:tc>
          <w:tcPr>
            <w:tcW w:w="1613" w:type="dxa"/>
            <w:tcBorders>
              <w:top w:val="single" w:sz="5" w:space="0" w:color="000000"/>
              <w:left w:val="single" w:sz="5" w:space="0" w:color="000000"/>
              <w:bottom w:val="single" w:sz="5" w:space="0" w:color="000000"/>
              <w:right w:val="single" w:sz="5" w:space="0" w:color="000000"/>
            </w:tcBorders>
          </w:tcPr>
          <w:p w:rsidR="001476DF" w:rsidRDefault="001476DF">
            <w:pPr>
              <w:spacing w:before="9" w:line="120" w:lineRule="exact"/>
              <w:rPr>
                <w:sz w:val="13"/>
                <w:szCs w:val="13"/>
              </w:rPr>
            </w:pPr>
          </w:p>
          <w:p w:rsidR="001476DF" w:rsidRDefault="00327713">
            <w:pPr>
              <w:ind w:left="510"/>
              <w:rPr>
                <w:sz w:val="21"/>
                <w:szCs w:val="21"/>
              </w:rPr>
            </w:pPr>
            <w:r>
              <w:rPr>
                <w:b/>
                <w:spacing w:val="2"/>
                <w:w w:val="102"/>
                <w:sz w:val="21"/>
                <w:szCs w:val="21"/>
              </w:rPr>
              <w:t>Phon</w:t>
            </w:r>
            <w:r>
              <w:rPr>
                <w:b/>
                <w:w w:val="103"/>
                <w:sz w:val="21"/>
                <w:szCs w:val="21"/>
              </w:rPr>
              <w:t>e</w:t>
            </w:r>
          </w:p>
        </w:tc>
        <w:tc>
          <w:tcPr>
            <w:tcW w:w="2184" w:type="dxa"/>
            <w:tcBorders>
              <w:top w:val="single" w:sz="5" w:space="0" w:color="000000"/>
              <w:left w:val="single" w:sz="5" w:space="0" w:color="000000"/>
              <w:bottom w:val="single" w:sz="5" w:space="0" w:color="000000"/>
              <w:right w:val="single" w:sz="5" w:space="0" w:color="000000"/>
            </w:tcBorders>
          </w:tcPr>
          <w:p w:rsidR="001476DF" w:rsidRDefault="001476DF">
            <w:pPr>
              <w:spacing w:before="9" w:line="120" w:lineRule="exact"/>
              <w:rPr>
                <w:sz w:val="13"/>
                <w:szCs w:val="13"/>
              </w:rPr>
            </w:pPr>
          </w:p>
          <w:p w:rsidR="001476DF" w:rsidRDefault="00327713">
            <w:pPr>
              <w:ind w:left="722" w:right="719"/>
              <w:jc w:val="center"/>
              <w:rPr>
                <w:sz w:val="21"/>
                <w:szCs w:val="21"/>
              </w:rPr>
            </w:pPr>
            <w:r>
              <w:rPr>
                <w:b/>
                <w:spacing w:val="3"/>
                <w:w w:val="103"/>
                <w:sz w:val="21"/>
                <w:szCs w:val="21"/>
              </w:rPr>
              <w:t>E</w:t>
            </w:r>
            <w:r>
              <w:rPr>
                <w:b/>
                <w:spacing w:val="1"/>
                <w:w w:val="102"/>
                <w:sz w:val="21"/>
                <w:szCs w:val="21"/>
              </w:rPr>
              <w:t>-</w:t>
            </w:r>
            <w:r>
              <w:rPr>
                <w:b/>
                <w:spacing w:val="4"/>
                <w:w w:val="102"/>
                <w:sz w:val="21"/>
                <w:szCs w:val="21"/>
              </w:rPr>
              <w:t>M</w:t>
            </w:r>
            <w:r>
              <w:rPr>
                <w:b/>
                <w:spacing w:val="2"/>
                <w:w w:val="102"/>
                <w:sz w:val="21"/>
                <w:szCs w:val="21"/>
              </w:rPr>
              <w:t>a</w:t>
            </w:r>
            <w:r>
              <w:rPr>
                <w:b/>
                <w:spacing w:val="1"/>
                <w:w w:val="103"/>
                <w:sz w:val="21"/>
                <w:szCs w:val="21"/>
              </w:rPr>
              <w:t>i</w:t>
            </w:r>
            <w:r>
              <w:rPr>
                <w:b/>
                <w:w w:val="103"/>
                <w:sz w:val="21"/>
                <w:szCs w:val="21"/>
              </w:rPr>
              <w:t>l</w:t>
            </w:r>
          </w:p>
        </w:tc>
        <w:tc>
          <w:tcPr>
            <w:tcW w:w="1200" w:type="dxa"/>
            <w:tcBorders>
              <w:top w:val="single" w:sz="5" w:space="0" w:color="000000"/>
              <w:left w:val="single" w:sz="5" w:space="0" w:color="000000"/>
              <w:bottom w:val="single" w:sz="5" w:space="0" w:color="000000"/>
              <w:right w:val="single" w:sz="5" w:space="0" w:color="000000"/>
            </w:tcBorders>
          </w:tcPr>
          <w:p w:rsidR="001476DF" w:rsidRDefault="001476DF">
            <w:pPr>
              <w:spacing w:before="9" w:line="120" w:lineRule="exact"/>
              <w:rPr>
                <w:sz w:val="13"/>
                <w:szCs w:val="13"/>
              </w:rPr>
            </w:pPr>
          </w:p>
          <w:p w:rsidR="001476DF" w:rsidRDefault="00327713">
            <w:pPr>
              <w:ind w:left="377"/>
              <w:rPr>
                <w:sz w:val="21"/>
                <w:szCs w:val="21"/>
              </w:rPr>
            </w:pPr>
            <w:r>
              <w:rPr>
                <w:b/>
                <w:spacing w:val="3"/>
                <w:w w:val="103"/>
                <w:sz w:val="21"/>
                <w:szCs w:val="21"/>
              </w:rPr>
              <w:t>T</w:t>
            </w:r>
            <w:r>
              <w:rPr>
                <w:b/>
                <w:spacing w:val="1"/>
                <w:w w:val="103"/>
                <w:sz w:val="21"/>
                <w:szCs w:val="21"/>
              </w:rPr>
              <w:t>i</w:t>
            </w:r>
            <w:r>
              <w:rPr>
                <w:b/>
                <w:spacing w:val="1"/>
                <w:w w:val="102"/>
                <w:sz w:val="21"/>
                <w:szCs w:val="21"/>
              </w:rPr>
              <w:t>t</w:t>
            </w:r>
            <w:r>
              <w:rPr>
                <w:b/>
                <w:spacing w:val="1"/>
                <w:w w:val="103"/>
                <w:sz w:val="21"/>
                <w:szCs w:val="21"/>
              </w:rPr>
              <w:t>l</w:t>
            </w:r>
            <w:r>
              <w:rPr>
                <w:b/>
                <w:w w:val="103"/>
                <w:sz w:val="21"/>
                <w:szCs w:val="21"/>
              </w:rPr>
              <w:t>e</w:t>
            </w:r>
          </w:p>
        </w:tc>
      </w:tr>
      <w:tr w:rsidR="001476DF">
        <w:trPr>
          <w:trHeight w:hRule="exact" w:val="528"/>
        </w:trPr>
        <w:tc>
          <w:tcPr>
            <w:tcW w:w="1594" w:type="dxa"/>
            <w:tcBorders>
              <w:top w:val="single" w:sz="5" w:space="0" w:color="000000"/>
              <w:left w:val="single" w:sz="5" w:space="0" w:color="000000"/>
              <w:bottom w:val="single" w:sz="5" w:space="0" w:color="000000"/>
              <w:right w:val="single" w:sz="5" w:space="0" w:color="000000"/>
            </w:tcBorders>
          </w:tcPr>
          <w:p w:rsidR="001476DF" w:rsidRDefault="001476DF">
            <w:pPr>
              <w:spacing w:before="4" w:line="120" w:lineRule="exact"/>
              <w:rPr>
                <w:sz w:val="13"/>
                <w:szCs w:val="13"/>
              </w:rPr>
            </w:pPr>
          </w:p>
          <w:p w:rsidR="001476DF" w:rsidRDefault="00327713">
            <w:pPr>
              <w:ind w:left="105"/>
              <w:rPr>
                <w:sz w:val="21"/>
                <w:szCs w:val="21"/>
              </w:rPr>
            </w:pPr>
            <w:r>
              <w:rPr>
                <w:spacing w:val="2"/>
                <w:sz w:val="21"/>
                <w:szCs w:val="21"/>
              </w:rPr>
              <w:t>Supe</w:t>
            </w:r>
            <w:r>
              <w:rPr>
                <w:spacing w:val="1"/>
                <w:sz w:val="21"/>
                <w:szCs w:val="21"/>
              </w:rPr>
              <w:t>r</w:t>
            </w:r>
            <w:r>
              <w:rPr>
                <w:spacing w:val="2"/>
                <w:sz w:val="21"/>
                <w:szCs w:val="21"/>
              </w:rPr>
              <w:t>v</w:t>
            </w:r>
            <w:r>
              <w:rPr>
                <w:spacing w:val="1"/>
                <w:sz w:val="21"/>
                <w:szCs w:val="21"/>
              </w:rPr>
              <w:t>i</w:t>
            </w:r>
            <w:r>
              <w:rPr>
                <w:spacing w:val="2"/>
                <w:sz w:val="21"/>
                <w:szCs w:val="21"/>
              </w:rPr>
              <w:t>so</w:t>
            </w:r>
            <w:r>
              <w:rPr>
                <w:sz w:val="21"/>
                <w:szCs w:val="21"/>
              </w:rPr>
              <w:t>r</w:t>
            </w:r>
            <w:r>
              <w:rPr>
                <w:spacing w:val="24"/>
                <w:sz w:val="21"/>
                <w:szCs w:val="21"/>
              </w:rPr>
              <w:t xml:space="preserve"> </w:t>
            </w:r>
            <w:r>
              <w:rPr>
                <w:w w:val="102"/>
                <w:sz w:val="21"/>
                <w:szCs w:val="21"/>
              </w:rPr>
              <w:t>1</w:t>
            </w:r>
          </w:p>
        </w:tc>
        <w:tc>
          <w:tcPr>
            <w:tcW w:w="2702" w:type="dxa"/>
            <w:tcBorders>
              <w:top w:val="single" w:sz="5" w:space="0" w:color="000000"/>
              <w:left w:val="single" w:sz="5" w:space="0" w:color="000000"/>
              <w:bottom w:val="single" w:sz="5" w:space="0" w:color="000000"/>
              <w:right w:val="single" w:sz="5" w:space="0" w:color="000000"/>
            </w:tcBorders>
          </w:tcPr>
          <w:p w:rsidR="001476DF" w:rsidRDefault="001476DF">
            <w:pPr>
              <w:spacing w:before="6" w:line="100" w:lineRule="exact"/>
              <w:rPr>
                <w:sz w:val="11"/>
                <w:szCs w:val="11"/>
              </w:rPr>
            </w:pPr>
          </w:p>
          <w:p w:rsidR="001476DF" w:rsidRDefault="00327713">
            <w:pPr>
              <w:ind w:left="653"/>
              <w:rPr>
                <w:sz w:val="24"/>
                <w:szCs w:val="24"/>
              </w:rPr>
            </w:pPr>
            <w:proofErr w:type="spellStart"/>
            <w:r>
              <w:rPr>
                <w:sz w:val="24"/>
                <w:szCs w:val="24"/>
              </w:rPr>
              <w:t>Lại</w:t>
            </w:r>
            <w:proofErr w:type="spellEnd"/>
            <w:r>
              <w:rPr>
                <w:sz w:val="24"/>
                <w:szCs w:val="24"/>
              </w:rPr>
              <w:t xml:space="preserve"> </w:t>
            </w:r>
            <w:proofErr w:type="spellStart"/>
            <w:r>
              <w:rPr>
                <w:sz w:val="24"/>
                <w:szCs w:val="24"/>
              </w:rPr>
              <w:t>Đức</w:t>
            </w:r>
            <w:proofErr w:type="spellEnd"/>
            <w:r>
              <w:rPr>
                <w:sz w:val="24"/>
                <w:szCs w:val="24"/>
              </w:rPr>
              <w:t xml:space="preserve"> </w:t>
            </w:r>
            <w:proofErr w:type="spellStart"/>
            <w:r>
              <w:rPr>
                <w:sz w:val="24"/>
                <w:szCs w:val="24"/>
              </w:rPr>
              <w:t>Hùng</w:t>
            </w:r>
            <w:proofErr w:type="spellEnd"/>
          </w:p>
        </w:tc>
        <w:tc>
          <w:tcPr>
            <w:tcW w:w="1613" w:type="dxa"/>
            <w:tcBorders>
              <w:top w:val="single" w:sz="5" w:space="0" w:color="000000"/>
              <w:left w:val="single" w:sz="5" w:space="0" w:color="000000"/>
              <w:bottom w:val="single" w:sz="5" w:space="0" w:color="000000"/>
              <w:right w:val="single" w:sz="5" w:space="0" w:color="000000"/>
            </w:tcBorders>
          </w:tcPr>
          <w:p w:rsidR="001476DF" w:rsidRDefault="001476DF"/>
        </w:tc>
        <w:tc>
          <w:tcPr>
            <w:tcW w:w="2184" w:type="dxa"/>
            <w:tcBorders>
              <w:top w:val="single" w:sz="5" w:space="0" w:color="000000"/>
              <w:left w:val="single" w:sz="5" w:space="0" w:color="000000"/>
              <w:bottom w:val="single" w:sz="5" w:space="0" w:color="000000"/>
              <w:right w:val="single" w:sz="5" w:space="0" w:color="000000"/>
            </w:tcBorders>
          </w:tcPr>
          <w:p w:rsidR="001476DF" w:rsidRDefault="001476DF">
            <w:pPr>
              <w:spacing w:before="8" w:line="140" w:lineRule="exact"/>
              <w:rPr>
                <w:sz w:val="14"/>
                <w:szCs w:val="14"/>
              </w:rPr>
            </w:pPr>
          </w:p>
          <w:p w:rsidR="001476DF" w:rsidRDefault="00327713">
            <w:pPr>
              <w:ind w:left="219"/>
              <w:rPr>
                <w:sz w:val="19"/>
                <w:szCs w:val="19"/>
              </w:rPr>
            </w:pPr>
            <w:hyperlink r:id="rId10">
              <w:r>
                <w:rPr>
                  <w:color w:val="656565"/>
                  <w:spacing w:val="2"/>
                  <w:w w:val="103"/>
                  <w:sz w:val="19"/>
                  <w:szCs w:val="19"/>
                </w:rPr>
                <w:t>HungLD5</w:t>
              </w:r>
              <w:r>
                <w:rPr>
                  <w:color w:val="656565"/>
                  <w:spacing w:val="3"/>
                  <w:w w:val="103"/>
                  <w:sz w:val="19"/>
                  <w:szCs w:val="19"/>
                </w:rPr>
                <w:t>@</w:t>
              </w:r>
              <w:r>
                <w:rPr>
                  <w:color w:val="656565"/>
                  <w:spacing w:val="1"/>
                  <w:w w:val="103"/>
                  <w:sz w:val="19"/>
                  <w:szCs w:val="19"/>
                </w:rPr>
                <w:t>fe.e</w:t>
              </w:r>
              <w:r>
                <w:rPr>
                  <w:color w:val="656565"/>
                  <w:spacing w:val="2"/>
                  <w:w w:val="103"/>
                  <w:sz w:val="19"/>
                  <w:szCs w:val="19"/>
                </w:rPr>
                <w:t>du</w:t>
              </w:r>
              <w:r>
                <w:rPr>
                  <w:color w:val="656565"/>
                  <w:spacing w:val="1"/>
                  <w:w w:val="103"/>
                  <w:sz w:val="19"/>
                  <w:szCs w:val="19"/>
                </w:rPr>
                <w:t>.</w:t>
              </w:r>
              <w:r>
                <w:rPr>
                  <w:color w:val="656565"/>
                  <w:spacing w:val="2"/>
                  <w:w w:val="103"/>
                  <w:sz w:val="19"/>
                  <w:szCs w:val="19"/>
                </w:rPr>
                <w:t>v</w:t>
              </w:r>
            </w:hyperlink>
            <w:hyperlink>
              <w:r>
                <w:rPr>
                  <w:color w:val="656565"/>
                  <w:w w:val="103"/>
                  <w:sz w:val="19"/>
                  <w:szCs w:val="19"/>
                </w:rPr>
                <w:t>n</w:t>
              </w:r>
            </w:hyperlink>
          </w:p>
        </w:tc>
        <w:tc>
          <w:tcPr>
            <w:tcW w:w="1200" w:type="dxa"/>
            <w:tcBorders>
              <w:top w:val="single" w:sz="5" w:space="0" w:color="000000"/>
              <w:left w:val="single" w:sz="5" w:space="0" w:color="000000"/>
              <w:bottom w:val="single" w:sz="5" w:space="0" w:color="000000"/>
              <w:right w:val="single" w:sz="5" w:space="0" w:color="000000"/>
            </w:tcBorders>
          </w:tcPr>
          <w:p w:rsidR="001476DF" w:rsidRDefault="001476DF">
            <w:pPr>
              <w:spacing w:before="6" w:line="100" w:lineRule="exact"/>
              <w:rPr>
                <w:sz w:val="11"/>
                <w:szCs w:val="11"/>
              </w:rPr>
            </w:pPr>
          </w:p>
          <w:p w:rsidR="001476DF" w:rsidRDefault="00327713">
            <w:pPr>
              <w:ind w:left="382" w:right="377"/>
              <w:jc w:val="center"/>
              <w:rPr>
                <w:sz w:val="24"/>
                <w:szCs w:val="24"/>
              </w:rPr>
            </w:pPr>
            <w:r>
              <w:rPr>
                <w:sz w:val="24"/>
                <w:szCs w:val="24"/>
              </w:rPr>
              <w:t>Mr.</w:t>
            </w:r>
          </w:p>
        </w:tc>
      </w:tr>
    </w:tbl>
    <w:p w:rsidR="001476DF" w:rsidRDefault="001476DF">
      <w:pPr>
        <w:spacing w:before="1" w:line="100" w:lineRule="exact"/>
        <w:rPr>
          <w:sz w:val="11"/>
          <w:szCs w:val="11"/>
        </w:rPr>
      </w:pPr>
    </w:p>
    <w:p w:rsidR="001476DF" w:rsidRDefault="00327713">
      <w:pPr>
        <w:spacing w:line="260" w:lineRule="exact"/>
        <w:ind w:left="156"/>
        <w:rPr>
          <w:sz w:val="24"/>
          <w:szCs w:val="24"/>
        </w:rPr>
      </w:pPr>
      <w:r>
        <w:rPr>
          <w:position w:val="-1"/>
          <w:sz w:val="24"/>
          <w:szCs w:val="24"/>
        </w:rPr>
        <w:t>2. Register information for students (if have)</w:t>
      </w:r>
    </w:p>
    <w:p w:rsidR="001476DF" w:rsidRDefault="001476DF">
      <w:pPr>
        <w:spacing w:line="120" w:lineRule="exact"/>
        <w:rPr>
          <w:sz w:val="12"/>
          <w:szCs w:val="12"/>
        </w:rPr>
      </w:pPr>
    </w:p>
    <w:tbl>
      <w:tblPr>
        <w:tblW w:w="0" w:type="auto"/>
        <w:tblInd w:w="111" w:type="dxa"/>
        <w:tblLayout w:type="fixed"/>
        <w:tblCellMar>
          <w:left w:w="0" w:type="dxa"/>
          <w:right w:w="0" w:type="dxa"/>
        </w:tblCellMar>
        <w:tblLook w:val="01E0" w:firstRow="1" w:lastRow="1" w:firstColumn="1" w:lastColumn="1" w:noHBand="0" w:noVBand="0"/>
      </w:tblPr>
      <w:tblGrid>
        <w:gridCol w:w="1147"/>
        <w:gridCol w:w="1843"/>
        <w:gridCol w:w="1594"/>
        <w:gridCol w:w="1622"/>
        <w:gridCol w:w="1488"/>
        <w:gridCol w:w="1738"/>
      </w:tblGrid>
      <w:tr w:rsidR="001476DF">
        <w:trPr>
          <w:trHeight w:hRule="exact" w:val="504"/>
        </w:trPr>
        <w:tc>
          <w:tcPr>
            <w:tcW w:w="1147" w:type="dxa"/>
            <w:tcBorders>
              <w:top w:val="single" w:sz="5" w:space="0" w:color="000000"/>
              <w:left w:val="single" w:sz="5" w:space="0" w:color="000000"/>
              <w:bottom w:val="single" w:sz="5" w:space="0" w:color="000000"/>
              <w:right w:val="single" w:sz="5" w:space="0" w:color="000000"/>
            </w:tcBorders>
          </w:tcPr>
          <w:p w:rsidR="001476DF" w:rsidRDefault="001476DF"/>
        </w:tc>
        <w:tc>
          <w:tcPr>
            <w:tcW w:w="1843" w:type="dxa"/>
            <w:tcBorders>
              <w:top w:val="single" w:sz="5" w:space="0" w:color="000000"/>
              <w:left w:val="single" w:sz="5" w:space="0" w:color="000000"/>
              <w:bottom w:val="single" w:sz="5" w:space="0" w:color="000000"/>
              <w:right w:val="single" w:sz="5" w:space="0" w:color="000000"/>
            </w:tcBorders>
          </w:tcPr>
          <w:p w:rsidR="001476DF" w:rsidRDefault="001476DF">
            <w:pPr>
              <w:spacing w:before="5" w:line="120" w:lineRule="exact"/>
              <w:rPr>
                <w:sz w:val="12"/>
                <w:szCs w:val="12"/>
              </w:rPr>
            </w:pPr>
          </w:p>
          <w:p w:rsidR="001476DF" w:rsidRDefault="00327713">
            <w:pPr>
              <w:ind w:left="443"/>
              <w:rPr>
                <w:sz w:val="21"/>
                <w:szCs w:val="21"/>
              </w:rPr>
            </w:pPr>
            <w:r>
              <w:rPr>
                <w:b/>
                <w:spacing w:val="2"/>
                <w:sz w:val="21"/>
                <w:szCs w:val="21"/>
              </w:rPr>
              <w:t>Fu</w:t>
            </w:r>
            <w:r>
              <w:rPr>
                <w:b/>
                <w:spacing w:val="1"/>
                <w:sz w:val="21"/>
                <w:szCs w:val="21"/>
              </w:rPr>
              <w:t>l</w:t>
            </w:r>
            <w:r>
              <w:rPr>
                <w:b/>
                <w:sz w:val="21"/>
                <w:szCs w:val="21"/>
              </w:rPr>
              <w:t>l</w:t>
            </w:r>
            <w:r>
              <w:rPr>
                <w:b/>
                <w:spacing w:val="12"/>
                <w:sz w:val="21"/>
                <w:szCs w:val="21"/>
              </w:rPr>
              <w:t xml:space="preserve"> </w:t>
            </w:r>
            <w:r>
              <w:rPr>
                <w:b/>
                <w:spacing w:val="2"/>
                <w:w w:val="102"/>
                <w:sz w:val="21"/>
                <w:szCs w:val="21"/>
              </w:rPr>
              <w:t>na</w:t>
            </w:r>
            <w:r>
              <w:rPr>
                <w:b/>
                <w:spacing w:val="3"/>
                <w:w w:val="102"/>
                <w:sz w:val="21"/>
                <w:szCs w:val="21"/>
              </w:rPr>
              <w:t>m</w:t>
            </w:r>
            <w:r>
              <w:rPr>
                <w:b/>
                <w:w w:val="103"/>
                <w:sz w:val="21"/>
                <w:szCs w:val="21"/>
              </w:rPr>
              <w:t>e</w:t>
            </w:r>
          </w:p>
        </w:tc>
        <w:tc>
          <w:tcPr>
            <w:tcW w:w="1594" w:type="dxa"/>
            <w:tcBorders>
              <w:top w:val="single" w:sz="5" w:space="0" w:color="000000"/>
              <w:left w:val="single" w:sz="5" w:space="0" w:color="000000"/>
              <w:bottom w:val="single" w:sz="5" w:space="0" w:color="000000"/>
              <w:right w:val="single" w:sz="5" w:space="0" w:color="000000"/>
            </w:tcBorders>
          </w:tcPr>
          <w:p w:rsidR="001476DF" w:rsidRDefault="001476DF">
            <w:pPr>
              <w:spacing w:before="5" w:line="120" w:lineRule="exact"/>
              <w:rPr>
                <w:sz w:val="12"/>
                <w:szCs w:val="12"/>
              </w:rPr>
            </w:pPr>
          </w:p>
          <w:p w:rsidR="001476DF" w:rsidRDefault="00327713">
            <w:pPr>
              <w:ind w:left="186"/>
              <w:rPr>
                <w:sz w:val="21"/>
                <w:szCs w:val="21"/>
              </w:rPr>
            </w:pPr>
            <w:r>
              <w:rPr>
                <w:b/>
                <w:spacing w:val="2"/>
                <w:sz w:val="21"/>
                <w:szCs w:val="21"/>
              </w:rPr>
              <w:t>S</w:t>
            </w:r>
            <w:r>
              <w:rPr>
                <w:b/>
                <w:spacing w:val="1"/>
                <w:sz w:val="21"/>
                <w:szCs w:val="21"/>
              </w:rPr>
              <w:t>t</w:t>
            </w:r>
            <w:r>
              <w:rPr>
                <w:b/>
                <w:spacing w:val="2"/>
                <w:sz w:val="21"/>
                <w:szCs w:val="21"/>
              </w:rPr>
              <w:t>uden</w:t>
            </w:r>
            <w:r>
              <w:rPr>
                <w:b/>
                <w:sz w:val="21"/>
                <w:szCs w:val="21"/>
              </w:rPr>
              <w:t>t</w:t>
            </w:r>
            <w:r>
              <w:rPr>
                <w:b/>
                <w:spacing w:val="18"/>
                <w:sz w:val="21"/>
                <w:szCs w:val="21"/>
              </w:rPr>
              <w:t xml:space="preserve"> </w:t>
            </w:r>
            <w:r>
              <w:rPr>
                <w:b/>
                <w:spacing w:val="2"/>
                <w:w w:val="103"/>
                <w:sz w:val="21"/>
                <w:szCs w:val="21"/>
              </w:rPr>
              <w:t>c</w:t>
            </w:r>
            <w:r>
              <w:rPr>
                <w:b/>
                <w:spacing w:val="2"/>
                <w:w w:val="102"/>
                <w:sz w:val="21"/>
                <w:szCs w:val="21"/>
              </w:rPr>
              <w:t>ode</w:t>
            </w:r>
          </w:p>
        </w:tc>
        <w:tc>
          <w:tcPr>
            <w:tcW w:w="1622" w:type="dxa"/>
            <w:tcBorders>
              <w:top w:val="single" w:sz="5" w:space="0" w:color="000000"/>
              <w:left w:val="single" w:sz="5" w:space="0" w:color="000000"/>
              <w:bottom w:val="single" w:sz="5" w:space="0" w:color="000000"/>
              <w:right w:val="single" w:sz="5" w:space="0" w:color="000000"/>
            </w:tcBorders>
          </w:tcPr>
          <w:p w:rsidR="001476DF" w:rsidRDefault="001476DF">
            <w:pPr>
              <w:spacing w:before="5" w:line="120" w:lineRule="exact"/>
              <w:rPr>
                <w:sz w:val="12"/>
                <w:szCs w:val="12"/>
              </w:rPr>
            </w:pPr>
          </w:p>
          <w:p w:rsidR="001476DF" w:rsidRDefault="00327713">
            <w:pPr>
              <w:ind w:left="515"/>
              <w:rPr>
                <w:sz w:val="21"/>
                <w:szCs w:val="21"/>
              </w:rPr>
            </w:pPr>
            <w:r>
              <w:rPr>
                <w:b/>
                <w:spacing w:val="2"/>
                <w:w w:val="102"/>
                <w:sz w:val="21"/>
                <w:szCs w:val="21"/>
              </w:rPr>
              <w:t>Phon</w:t>
            </w:r>
            <w:r>
              <w:rPr>
                <w:b/>
                <w:w w:val="103"/>
                <w:sz w:val="21"/>
                <w:szCs w:val="21"/>
              </w:rPr>
              <w:t>e</w:t>
            </w:r>
          </w:p>
        </w:tc>
        <w:tc>
          <w:tcPr>
            <w:tcW w:w="1488" w:type="dxa"/>
            <w:tcBorders>
              <w:top w:val="single" w:sz="5" w:space="0" w:color="000000"/>
              <w:left w:val="single" w:sz="5" w:space="0" w:color="000000"/>
              <w:bottom w:val="single" w:sz="5" w:space="0" w:color="000000"/>
              <w:right w:val="single" w:sz="5" w:space="0" w:color="000000"/>
            </w:tcBorders>
          </w:tcPr>
          <w:p w:rsidR="001476DF" w:rsidRDefault="001476DF">
            <w:pPr>
              <w:spacing w:before="5" w:line="120" w:lineRule="exact"/>
              <w:rPr>
                <w:sz w:val="12"/>
                <w:szCs w:val="12"/>
              </w:rPr>
            </w:pPr>
          </w:p>
          <w:p w:rsidR="001476DF" w:rsidRDefault="00327713">
            <w:pPr>
              <w:ind w:left="422"/>
              <w:rPr>
                <w:sz w:val="21"/>
                <w:szCs w:val="21"/>
              </w:rPr>
            </w:pPr>
            <w:r>
              <w:rPr>
                <w:b/>
                <w:spacing w:val="3"/>
                <w:w w:val="103"/>
                <w:sz w:val="21"/>
                <w:szCs w:val="21"/>
              </w:rPr>
              <w:t>E</w:t>
            </w:r>
            <w:r>
              <w:rPr>
                <w:b/>
                <w:spacing w:val="1"/>
                <w:w w:val="102"/>
                <w:sz w:val="21"/>
                <w:szCs w:val="21"/>
              </w:rPr>
              <w:t>-</w:t>
            </w:r>
            <w:r>
              <w:rPr>
                <w:b/>
                <w:spacing w:val="3"/>
                <w:w w:val="102"/>
                <w:sz w:val="21"/>
                <w:szCs w:val="21"/>
              </w:rPr>
              <w:t>m</w:t>
            </w:r>
            <w:r>
              <w:rPr>
                <w:b/>
                <w:spacing w:val="2"/>
                <w:w w:val="102"/>
                <w:sz w:val="21"/>
                <w:szCs w:val="21"/>
              </w:rPr>
              <w:t>a</w:t>
            </w:r>
            <w:r>
              <w:rPr>
                <w:b/>
                <w:spacing w:val="1"/>
                <w:w w:val="103"/>
                <w:sz w:val="21"/>
                <w:szCs w:val="21"/>
              </w:rPr>
              <w:t>i</w:t>
            </w:r>
            <w:r>
              <w:rPr>
                <w:b/>
                <w:w w:val="103"/>
                <w:sz w:val="21"/>
                <w:szCs w:val="21"/>
              </w:rPr>
              <w:t>l</w:t>
            </w:r>
          </w:p>
        </w:tc>
        <w:tc>
          <w:tcPr>
            <w:tcW w:w="1738" w:type="dxa"/>
            <w:tcBorders>
              <w:top w:val="single" w:sz="5" w:space="0" w:color="000000"/>
              <w:left w:val="single" w:sz="5" w:space="0" w:color="000000"/>
              <w:bottom w:val="single" w:sz="5" w:space="0" w:color="000000"/>
              <w:right w:val="single" w:sz="5" w:space="0" w:color="000000"/>
            </w:tcBorders>
          </w:tcPr>
          <w:p w:rsidR="001476DF" w:rsidRDefault="001476DF">
            <w:pPr>
              <w:spacing w:before="5" w:line="120" w:lineRule="exact"/>
              <w:rPr>
                <w:sz w:val="12"/>
                <w:szCs w:val="12"/>
              </w:rPr>
            </w:pPr>
          </w:p>
          <w:p w:rsidR="001476DF" w:rsidRDefault="00327713">
            <w:pPr>
              <w:ind w:left="192"/>
              <w:rPr>
                <w:sz w:val="21"/>
                <w:szCs w:val="21"/>
              </w:rPr>
            </w:pPr>
            <w:r>
              <w:rPr>
                <w:b/>
                <w:spacing w:val="3"/>
                <w:sz w:val="21"/>
                <w:szCs w:val="21"/>
              </w:rPr>
              <w:t>R</w:t>
            </w:r>
            <w:r>
              <w:rPr>
                <w:b/>
                <w:spacing w:val="2"/>
                <w:sz w:val="21"/>
                <w:szCs w:val="21"/>
              </w:rPr>
              <w:t>o</w:t>
            </w:r>
            <w:r>
              <w:rPr>
                <w:b/>
                <w:spacing w:val="1"/>
                <w:sz w:val="21"/>
                <w:szCs w:val="21"/>
              </w:rPr>
              <w:t>l</w:t>
            </w:r>
            <w:r>
              <w:rPr>
                <w:b/>
                <w:sz w:val="21"/>
                <w:szCs w:val="21"/>
              </w:rPr>
              <w:t>e</w:t>
            </w:r>
            <w:r>
              <w:rPr>
                <w:b/>
                <w:spacing w:val="14"/>
                <w:sz w:val="21"/>
                <w:szCs w:val="21"/>
              </w:rPr>
              <w:t xml:space="preserve"> </w:t>
            </w:r>
            <w:r>
              <w:rPr>
                <w:b/>
                <w:spacing w:val="1"/>
                <w:sz w:val="21"/>
                <w:szCs w:val="21"/>
              </w:rPr>
              <w:t>i</w:t>
            </w:r>
            <w:r>
              <w:rPr>
                <w:b/>
                <w:sz w:val="21"/>
                <w:szCs w:val="21"/>
              </w:rPr>
              <w:t>n</w:t>
            </w:r>
            <w:r>
              <w:rPr>
                <w:b/>
                <w:spacing w:val="8"/>
                <w:sz w:val="21"/>
                <w:szCs w:val="21"/>
              </w:rPr>
              <w:t xml:space="preserve"> </w:t>
            </w:r>
            <w:r>
              <w:rPr>
                <w:b/>
                <w:spacing w:val="3"/>
                <w:w w:val="102"/>
                <w:sz w:val="21"/>
                <w:szCs w:val="21"/>
              </w:rPr>
              <w:t>G</w:t>
            </w:r>
            <w:r>
              <w:rPr>
                <w:b/>
                <w:spacing w:val="2"/>
                <w:w w:val="102"/>
                <w:sz w:val="21"/>
                <w:szCs w:val="21"/>
              </w:rPr>
              <w:t>rou</w:t>
            </w:r>
            <w:r>
              <w:rPr>
                <w:b/>
                <w:w w:val="102"/>
                <w:sz w:val="21"/>
                <w:szCs w:val="21"/>
              </w:rPr>
              <w:t>p</w:t>
            </w:r>
          </w:p>
        </w:tc>
      </w:tr>
      <w:tr w:rsidR="001476DF">
        <w:trPr>
          <w:trHeight w:hRule="exact" w:val="504"/>
        </w:trPr>
        <w:tc>
          <w:tcPr>
            <w:tcW w:w="1147" w:type="dxa"/>
            <w:tcBorders>
              <w:top w:val="single" w:sz="5" w:space="0" w:color="000000"/>
              <w:left w:val="single" w:sz="5" w:space="0" w:color="000000"/>
              <w:bottom w:val="single" w:sz="5" w:space="0" w:color="000000"/>
              <w:right w:val="single" w:sz="5" w:space="0" w:color="000000"/>
            </w:tcBorders>
          </w:tcPr>
          <w:p w:rsidR="001476DF" w:rsidRDefault="001476DF">
            <w:pPr>
              <w:spacing w:before="5" w:line="120" w:lineRule="exact"/>
              <w:rPr>
                <w:sz w:val="12"/>
                <w:szCs w:val="12"/>
              </w:rPr>
            </w:pPr>
          </w:p>
          <w:p w:rsidR="001476DF" w:rsidRDefault="00327713">
            <w:pPr>
              <w:ind w:left="152"/>
              <w:rPr>
                <w:sz w:val="21"/>
                <w:szCs w:val="21"/>
              </w:rPr>
            </w:pPr>
            <w:r>
              <w:rPr>
                <w:spacing w:val="2"/>
                <w:sz w:val="21"/>
                <w:szCs w:val="21"/>
              </w:rPr>
              <w:t>S</w:t>
            </w:r>
            <w:r>
              <w:rPr>
                <w:spacing w:val="1"/>
                <w:sz w:val="21"/>
                <w:szCs w:val="21"/>
              </w:rPr>
              <w:t>t</w:t>
            </w:r>
            <w:r>
              <w:rPr>
                <w:spacing w:val="2"/>
                <w:sz w:val="21"/>
                <w:szCs w:val="21"/>
              </w:rPr>
              <w:t>uden</w:t>
            </w:r>
            <w:r>
              <w:rPr>
                <w:sz w:val="21"/>
                <w:szCs w:val="21"/>
              </w:rPr>
              <w:t>t</w:t>
            </w:r>
            <w:r>
              <w:rPr>
                <w:spacing w:val="17"/>
                <w:sz w:val="21"/>
                <w:szCs w:val="21"/>
              </w:rPr>
              <w:t xml:space="preserve"> </w:t>
            </w:r>
            <w:r>
              <w:rPr>
                <w:w w:val="102"/>
                <w:sz w:val="21"/>
                <w:szCs w:val="21"/>
              </w:rPr>
              <w:t>1</w:t>
            </w:r>
          </w:p>
        </w:tc>
        <w:tc>
          <w:tcPr>
            <w:tcW w:w="1843" w:type="dxa"/>
            <w:tcBorders>
              <w:top w:val="single" w:sz="5" w:space="0" w:color="000000"/>
              <w:left w:val="single" w:sz="5" w:space="0" w:color="000000"/>
              <w:bottom w:val="single" w:sz="5" w:space="0" w:color="000000"/>
              <w:right w:val="single" w:sz="5" w:space="0" w:color="000000"/>
            </w:tcBorders>
          </w:tcPr>
          <w:p w:rsidR="001476DF" w:rsidRDefault="001476DF"/>
        </w:tc>
        <w:tc>
          <w:tcPr>
            <w:tcW w:w="1594" w:type="dxa"/>
            <w:tcBorders>
              <w:top w:val="single" w:sz="5" w:space="0" w:color="000000"/>
              <w:left w:val="single" w:sz="5" w:space="0" w:color="000000"/>
              <w:bottom w:val="single" w:sz="5" w:space="0" w:color="000000"/>
              <w:right w:val="single" w:sz="5" w:space="0" w:color="000000"/>
            </w:tcBorders>
          </w:tcPr>
          <w:p w:rsidR="001476DF" w:rsidRDefault="001476DF"/>
        </w:tc>
        <w:tc>
          <w:tcPr>
            <w:tcW w:w="1622" w:type="dxa"/>
            <w:tcBorders>
              <w:top w:val="single" w:sz="5" w:space="0" w:color="000000"/>
              <w:left w:val="single" w:sz="5" w:space="0" w:color="000000"/>
              <w:bottom w:val="single" w:sz="5" w:space="0" w:color="000000"/>
              <w:right w:val="single" w:sz="5" w:space="0" w:color="000000"/>
            </w:tcBorders>
          </w:tcPr>
          <w:p w:rsidR="001476DF" w:rsidRDefault="001476DF"/>
        </w:tc>
        <w:tc>
          <w:tcPr>
            <w:tcW w:w="1488" w:type="dxa"/>
            <w:tcBorders>
              <w:top w:val="single" w:sz="5" w:space="0" w:color="000000"/>
              <w:left w:val="single" w:sz="5" w:space="0" w:color="000000"/>
              <w:bottom w:val="single" w:sz="5" w:space="0" w:color="000000"/>
              <w:right w:val="single" w:sz="5" w:space="0" w:color="000000"/>
            </w:tcBorders>
          </w:tcPr>
          <w:p w:rsidR="001476DF" w:rsidRDefault="001476DF"/>
        </w:tc>
        <w:tc>
          <w:tcPr>
            <w:tcW w:w="1738" w:type="dxa"/>
            <w:tcBorders>
              <w:top w:val="single" w:sz="5" w:space="0" w:color="000000"/>
              <w:left w:val="single" w:sz="5" w:space="0" w:color="000000"/>
              <w:bottom w:val="single" w:sz="5" w:space="0" w:color="000000"/>
              <w:right w:val="single" w:sz="5" w:space="0" w:color="000000"/>
            </w:tcBorders>
          </w:tcPr>
          <w:p w:rsidR="001476DF" w:rsidRDefault="001476DF"/>
        </w:tc>
      </w:tr>
      <w:tr w:rsidR="001476DF">
        <w:trPr>
          <w:trHeight w:hRule="exact" w:val="504"/>
        </w:trPr>
        <w:tc>
          <w:tcPr>
            <w:tcW w:w="1147" w:type="dxa"/>
            <w:tcBorders>
              <w:top w:val="single" w:sz="5" w:space="0" w:color="000000"/>
              <w:left w:val="single" w:sz="5" w:space="0" w:color="000000"/>
              <w:bottom w:val="single" w:sz="5" w:space="0" w:color="000000"/>
              <w:right w:val="single" w:sz="5" w:space="0" w:color="000000"/>
            </w:tcBorders>
          </w:tcPr>
          <w:p w:rsidR="001476DF" w:rsidRDefault="001476DF">
            <w:pPr>
              <w:spacing w:before="5" w:line="120" w:lineRule="exact"/>
              <w:rPr>
                <w:sz w:val="12"/>
                <w:szCs w:val="12"/>
              </w:rPr>
            </w:pPr>
          </w:p>
          <w:p w:rsidR="001476DF" w:rsidRDefault="00327713">
            <w:pPr>
              <w:ind w:left="152"/>
              <w:rPr>
                <w:sz w:val="21"/>
                <w:szCs w:val="21"/>
              </w:rPr>
            </w:pPr>
            <w:r>
              <w:rPr>
                <w:spacing w:val="2"/>
                <w:sz w:val="21"/>
                <w:szCs w:val="21"/>
              </w:rPr>
              <w:t>S</w:t>
            </w:r>
            <w:r>
              <w:rPr>
                <w:spacing w:val="1"/>
                <w:sz w:val="21"/>
                <w:szCs w:val="21"/>
              </w:rPr>
              <w:t>t</w:t>
            </w:r>
            <w:r>
              <w:rPr>
                <w:spacing w:val="2"/>
                <w:sz w:val="21"/>
                <w:szCs w:val="21"/>
              </w:rPr>
              <w:t>uden</w:t>
            </w:r>
            <w:r>
              <w:rPr>
                <w:sz w:val="21"/>
                <w:szCs w:val="21"/>
              </w:rPr>
              <w:t>t</w:t>
            </w:r>
            <w:r>
              <w:rPr>
                <w:spacing w:val="17"/>
                <w:sz w:val="21"/>
                <w:szCs w:val="21"/>
              </w:rPr>
              <w:t xml:space="preserve"> </w:t>
            </w:r>
            <w:r>
              <w:rPr>
                <w:w w:val="102"/>
                <w:sz w:val="21"/>
                <w:szCs w:val="21"/>
              </w:rPr>
              <w:t>2</w:t>
            </w:r>
          </w:p>
        </w:tc>
        <w:tc>
          <w:tcPr>
            <w:tcW w:w="1843" w:type="dxa"/>
            <w:tcBorders>
              <w:top w:val="single" w:sz="5" w:space="0" w:color="000000"/>
              <w:left w:val="single" w:sz="5" w:space="0" w:color="000000"/>
              <w:bottom w:val="single" w:sz="5" w:space="0" w:color="000000"/>
              <w:right w:val="single" w:sz="5" w:space="0" w:color="000000"/>
            </w:tcBorders>
          </w:tcPr>
          <w:p w:rsidR="001476DF" w:rsidRDefault="001476DF"/>
        </w:tc>
        <w:tc>
          <w:tcPr>
            <w:tcW w:w="1594" w:type="dxa"/>
            <w:tcBorders>
              <w:top w:val="single" w:sz="5" w:space="0" w:color="000000"/>
              <w:left w:val="single" w:sz="5" w:space="0" w:color="000000"/>
              <w:bottom w:val="single" w:sz="5" w:space="0" w:color="000000"/>
              <w:right w:val="single" w:sz="5" w:space="0" w:color="000000"/>
            </w:tcBorders>
          </w:tcPr>
          <w:p w:rsidR="001476DF" w:rsidRDefault="001476DF"/>
        </w:tc>
        <w:tc>
          <w:tcPr>
            <w:tcW w:w="1622" w:type="dxa"/>
            <w:tcBorders>
              <w:top w:val="single" w:sz="5" w:space="0" w:color="000000"/>
              <w:left w:val="single" w:sz="5" w:space="0" w:color="000000"/>
              <w:bottom w:val="single" w:sz="5" w:space="0" w:color="000000"/>
              <w:right w:val="single" w:sz="5" w:space="0" w:color="000000"/>
            </w:tcBorders>
          </w:tcPr>
          <w:p w:rsidR="001476DF" w:rsidRDefault="001476DF"/>
        </w:tc>
        <w:tc>
          <w:tcPr>
            <w:tcW w:w="1488" w:type="dxa"/>
            <w:tcBorders>
              <w:top w:val="single" w:sz="5" w:space="0" w:color="000000"/>
              <w:left w:val="single" w:sz="5" w:space="0" w:color="000000"/>
              <w:bottom w:val="single" w:sz="5" w:space="0" w:color="000000"/>
              <w:right w:val="single" w:sz="5" w:space="0" w:color="000000"/>
            </w:tcBorders>
          </w:tcPr>
          <w:p w:rsidR="001476DF" w:rsidRDefault="001476DF"/>
        </w:tc>
        <w:tc>
          <w:tcPr>
            <w:tcW w:w="1738" w:type="dxa"/>
            <w:tcBorders>
              <w:top w:val="single" w:sz="5" w:space="0" w:color="000000"/>
              <w:left w:val="single" w:sz="5" w:space="0" w:color="000000"/>
              <w:bottom w:val="single" w:sz="5" w:space="0" w:color="000000"/>
              <w:right w:val="single" w:sz="5" w:space="0" w:color="000000"/>
            </w:tcBorders>
          </w:tcPr>
          <w:p w:rsidR="001476DF" w:rsidRDefault="001476DF"/>
        </w:tc>
      </w:tr>
      <w:tr w:rsidR="001476DF">
        <w:trPr>
          <w:trHeight w:hRule="exact" w:val="499"/>
        </w:trPr>
        <w:tc>
          <w:tcPr>
            <w:tcW w:w="1147" w:type="dxa"/>
            <w:tcBorders>
              <w:top w:val="single" w:sz="5" w:space="0" w:color="000000"/>
              <w:left w:val="single" w:sz="5" w:space="0" w:color="000000"/>
              <w:bottom w:val="single" w:sz="5" w:space="0" w:color="000000"/>
              <w:right w:val="single" w:sz="5" w:space="0" w:color="000000"/>
            </w:tcBorders>
          </w:tcPr>
          <w:p w:rsidR="001476DF" w:rsidRDefault="001476DF">
            <w:pPr>
              <w:spacing w:before="5" w:line="120" w:lineRule="exact"/>
              <w:rPr>
                <w:sz w:val="12"/>
                <w:szCs w:val="12"/>
              </w:rPr>
            </w:pPr>
          </w:p>
          <w:p w:rsidR="001476DF" w:rsidRDefault="00327713">
            <w:pPr>
              <w:ind w:left="152"/>
              <w:rPr>
                <w:sz w:val="21"/>
                <w:szCs w:val="21"/>
              </w:rPr>
            </w:pPr>
            <w:r>
              <w:rPr>
                <w:spacing w:val="2"/>
                <w:sz w:val="21"/>
                <w:szCs w:val="21"/>
              </w:rPr>
              <w:t>S</w:t>
            </w:r>
            <w:r>
              <w:rPr>
                <w:spacing w:val="1"/>
                <w:sz w:val="21"/>
                <w:szCs w:val="21"/>
              </w:rPr>
              <w:t>t</w:t>
            </w:r>
            <w:r>
              <w:rPr>
                <w:spacing w:val="2"/>
                <w:sz w:val="21"/>
                <w:szCs w:val="21"/>
              </w:rPr>
              <w:t>uden</w:t>
            </w:r>
            <w:r>
              <w:rPr>
                <w:sz w:val="21"/>
                <w:szCs w:val="21"/>
              </w:rPr>
              <w:t>t</w:t>
            </w:r>
            <w:r>
              <w:rPr>
                <w:spacing w:val="17"/>
                <w:sz w:val="21"/>
                <w:szCs w:val="21"/>
              </w:rPr>
              <w:t xml:space="preserve"> </w:t>
            </w:r>
            <w:r>
              <w:rPr>
                <w:w w:val="102"/>
                <w:sz w:val="21"/>
                <w:szCs w:val="21"/>
              </w:rPr>
              <w:t>3</w:t>
            </w:r>
          </w:p>
        </w:tc>
        <w:tc>
          <w:tcPr>
            <w:tcW w:w="1843" w:type="dxa"/>
            <w:tcBorders>
              <w:top w:val="single" w:sz="5" w:space="0" w:color="000000"/>
              <w:left w:val="single" w:sz="5" w:space="0" w:color="000000"/>
              <w:bottom w:val="single" w:sz="5" w:space="0" w:color="000000"/>
              <w:right w:val="single" w:sz="5" w:space="0" w:color="000000"/>
            </w:tcBorders>
          </w:tcPr>
          <w:p w:rsidR="001476DF" w:rsidRDefault="001476DF"/>
        </w:tc>
        <w:tc>
          <w:tcPr>
            <w:tcW w:w="1594" w:type="dxa"/>
            <w:tcBorders>
              <w:top w:val="single" w:sz="5" w:space="0" w:color="000000"/>
              <w:left w:val="single" w:sz="5" w:space="0" w:color="000000"/>
              <w:bottom w:val="single" w:sz="5" w:space="0" w:color="000000"/>
              <w:right w:val="single" w:sz="5" w:space="0" w:color="000000"/>
            </w:tcBorders>
          </w:tcPr>
          <w:p w:rsidR="001476DF" w:rsidRDefault="001476DF"/>
        </w:tc>
        <w:tc>
          <w:tcPr>
            <w:tcW w:w="1622" w:type="dxa"/>
            <w:tcBorders>
              <w:top w:val="single" w:sz="5" w:space="0" w:color="000000"/>
              <w:left w:val="single" w:sz="5" w:space="0" w:color="000000"/>
              <w:bottom w:val="single" w:sz="5" w:space="0" w:color="000000"/>
              <w:right w:val="single" w:sz="5" w:space="0" w:color="000000"/>
            </w:tcBorders>
          </w:tcPr>
          <w:p w:rsidR="001476DF" w:rsidRDefault="001476DF"/>
        </w:tc>
        <w:tc>
          <w:tcPr>
            <w:tcW w:w="1488" w:type="dxa"/>
            <w:tcBorders>
              <w:top w:val="single" w:sz="5" w:space="0" w:color="000000"/>
              <w:left w:val="single" w:sz="5" w:space="0" w:color="000000"/>
              <w:bottom w:val="single" w:sz="5" w:space="0" w:color="000000"/>
              <w:right w:val="single" w:sz="5" w:space="0" w:color="000000"/>
            </w:tcBorders>
          </w:tcPr>
          <w:p w:rsidR="001476DF" w:rsidRDefault="001476DF"/>
        </w:tc>
        <w:tc>
          <w:tcPr>
            <w:tcW w:w="1738" w:type="dxa"/>
            <w:tcBorders>
              <w:top w:val="single" w:sz="5" w:space="0" w:color="000000"/>
              <w:left w:val="single" w:sz="5" w:space="0" w:color="000000"/>
              <w:bottom w:val="single" w:sz="5" w:space="0" w:color="000000"/>
              <w:right w:val="single" w:sz="5" w:space="0" w:color="000000"/>
            </w:tcBorders>
          </w:tcPr>
          <w:p w:rsidR="001476DF" w:rsidRDefault="001476DF"/>
        </w:tc>
      </w:tr>
      <w:tr w:rsidR="001476DF">
        <w:trPr>
          <w:trHeight w:hRule="exact" w:val="504"/>
        </w:trPr>
        <w:tc>
          <w:tcPr>
            <w:tcW w:w="1147" w:type="dxa"/>
            <w:tcBorders>
              <w:top w:val="single" w:sz="5" w:space="0" w:color="000000"/>
              <w:left w:val="single" w:sz="5" w:space="0" w:color="000000"/>
              <w:bottom w:val="single" w:sz="5" w:space="0" w:color="000000"/>
              <w:right w:val="single" w:sz="5" w:space="0" w:color="000000"/>
            </w:tcBorders>
          </w:tcPr>
          <w:p w:rsidR="001476DF" w:rsidRDefault="001476DF">
            <w:pPr>
              <w:spacing w:before="5" w:line="120" w:lineRule="exact"/>
              <w:rPr>
                <w:sz w:val="12"/>
                <w:szCs w:val="12"/>
              </w:rPr>
            </w:pPr>
          </w:p>
          <w:p w:rsidR="001476DF" w:rsidRDefault="00327713">
            <w:pPr>
              <w:ind w:left="152"/>
              <w:rPr>
                <w:sz w:val="21"/>
                <w:szCs w:val="21"/>
              </w:rPr>
            </w:pPr>
            <w:r>
              <w:rPr>
                <w:spacing w:val="2"/>
                <w:sz w:val="21"/>
                <w:szCs w:val="21"/>
              </w:rPr>
              <w:t>S</w:t>
            </w:r>
            <w:r>
              <w:rPr>
                <w:spacing w:val="1"/>
                <w:sz w:val="21"/>
                <w:szCs w:val="21"/>
              </w:rPr>
              <w:t>t</w:t>
            </w:r>
            <w:r>
              <w:rPr>
                <w:spacing w:val="2"/>
                <w:sz w:val="21"/>
                <w:szCs w:val="21"/>
              </w:rPr>
              <w:t>uden</w:t>
            </w:r>
            <w:r>
              <w:rPr>
                <w:sz w:val="21"/>
                <w:szCs w:val="21"/>
              </w:rPr>
              <w:t>t</w:t>
            </w:r>
            <w:r>
              <w:rPr>
                <w:spacing w:val="17"/>
                <w:sz w:val="21"/>
                <w:szCs w:val="21"/>
              </w:rPr>
              <w:t xml:space="preserve"> </w:t>
            </w:r>
            <w:r>
              <w:rPr>
                <w:w w:val="102"/>
                <w:sz w:val="21"/>
                <w:szCs w:val="21"/>
              </w:rPr>
              <w:t>4</w:t>
            </w:r>
          </w:p>
        </w:tc>
        <w:tc>
          <w:tcPr>
            <w:tcW w:w="1843" w:type="dxa"/>
            <w:tcBorders>
              <w:top w:val="single" w:sz="5" w:space="0" w:color="000000"/>
              <w:left w:val="single" w:sz="5" w:space="0" w:color="000000"/>
              <w:bottom w:val="single" w:sz="5" w:space="0" w:color="000000"/>
              <w:right w:val="single" w:sz="5" w:space="0" w:color="000000"/>
            </w:tcBorders>
          </w:tcPr>
          <w:p w:rsidR="001476DF" w:rsidRDefault="001476DF"/>
        </w:tc>
        <w:tc>
          <w:tcPr>
            <w:tcW w:w="1594" w:type="dxa"/>
            <w:tcBorders>
              <w:top w:val="single" w:sz="5" w:space="0" w:color="000000"/>
              <w:left w:val="single" w:sz="5" w:space="0" w:color="000000"/>
              <w:bottom w:val="single" w:sz="5" w:space="0" w:color="000000"/>
              <w:right w:val="single" w:sz="5" w:space="0" w:color="000000"/>
            </w:tcBorders>
          </w:tcPr>
          <w:p w:rsidR="001476DF" w:rsidRDefault="001476DF"/>
        </w:tc>
        <w:tc>
          <w:tcPr>
            <w:tcW w:w="1622" w:type="dxa"/>
            <w:tcBorders>
              <w:top w:val="single" w:sz="5" w:space="0" w:color="000000"/>
              <w:left w:val="single" w:sz="5" w:space="0" w:color="000000"/>
              <w:bottom w:val="single" w:sz="5" w:space="0" w:color="000000"/>
              <w:right w:val="single" w:sz="5" w:space="0" w:color="000000"/>
            </w:tcBorders>
          </w:tcPr>
          <w:p w:rsidR="001476DF" w:rsidRDefault="001476DF"/>
        </w:tc>
        <w:tc>
          <w:tcPr>
            <w:tcW w:w="1488" w:type="dxa"/>
            <w:tcBorders>
              <w:top w:val="single" w:sz="5" w:space="0" w:color="000000"/>
              <w:left w:val="single" w:sz="5" w:space="0" w:color="000000"/>
              <w:bottom w:val="single" w:sz="5" w:space="0" w:color="000000"/>
              <w:right w:val="single" w:sz="5" w:space="0" w:color="000000"/>
            </w:tcBorders>
          </w:tcPr>
          <w:p w:rsidR="001476DF" w:rsidRDefault="001476DF"/>
        </w:tc>
        <w:tc>
          <w:tcPr>
            <w:tcW w:w="1738" w:type="dxa"/>
            <w:tcBorders>
              <w:top w:val="single" w:sz="5" w:space="0" w:color="000000"/>
              <w:left w:val="single" w:sz="5" w:space="0" w:color="000000"/>
              <w:bottom w:val="single" w:sz="5" w:space="0" w:color="000000"/>
              <w:right w:val="single" w:sz="5" w:space="0" w:color="000000"/>
            </w:tcBorders>
          </w:tcPr>
          <w:p w:rsidR="001476DF" w:rsidRDefault="001476DF"/>
        </w:tc>
      </w:tr>
    </w:tbl>
    <w:p w:rsidR="001476DF" w:rsidRDefault="001476DF">
      <w:pPr>
        <w:spacing w:line="200" w:lineRule="exact"/>
      </w:pPr>
    </w:p>
    <w:p w:rsidR="001476DF" w:rsidRDefault="001476DF">
      <w:pPr>
        <w:spacing w:line="280" w:lineRule="exact"/>
        <w:rPr>
          <w:sz w:val="28"/>
          <w:szCs w:val="28"/>
        </w:rPr>
      </w:pPr>
    </w:p>
    <w:p w:rsidR="001476DF" w:rsidRDefault="00327713">
      <w:pPr>
        <w:spacing w:before="29"/>
        <w:ind w:left="156"/>
        <w:rPr>
          <w:sz w:val="24"/>
          <w:szCs w:val="24"/>
        </w:rPr>
      </w:pPr>
      <w:r>
        <w:rPr>
          <w:sz w:val="24"/>
          <w:szCs w:val="24"/>
        </w:rPr>
        <w:t>3. Register content of Capstone Project</w:t>
      </w:r>
    </w:p>
    <w:p w:rsidR="001476DF" w:rsidRDefault="001476DF">
      <w:pPr>
        <w:spacing w:before="8" w:line="100" w:lineRule="exact"/>
        <w:rPr>
          <w:sz w:val="11"/>
          <w:szCs w:val="11"/>
        </w:rPr>
      </w:pPr>
    </w:p>
    <w:p w:rsidR="001476DF" w:rsidRDefault="00327713">
      <w:pPr>
        <w:ind w:left="156"/>
        <w:rPr>
          <w:sz w:val="24"/>
          <w:szCs w:val="24"/>
        </w:rPr>
      </w:pPr>
      <w:r>
        <w:rPr>
          <w:sz w:val="24"/>
          <w:szCs w:val="24"/>
        </w:rPr>
        <w:t>(*) 3.1. Capstone Project name:</w:t>
      </w:r>
    </w:p>
    <w:p w:rsidR="001476DF" w:rsidRDefault="001476DF">
      <w:pPr>
        <w:spacing w:before="2" w:line="120" w:lineRule="exact"/>
        <w:rPr>
          <w:sz w:val="12"/>
          <w:szCs w:val="12"/>
        </w:rPr>
      </w:pPr>
    </w:p>
    <w:p w:rsidR="001476DF" w:rsidRDefault="00327713">
      <w:pPr>
        <w:spacing w:line="392" w:lineRule="auto"/>
        <w:ind w:left="156" w:right="5029"/>
        <w:rPr>
          <w:sz w:val="24"/>
          <w:szCs w:val="24"/>
        </w:rPr>
      </w:pPr>
      <w:r>
        <w:rPr>
          <w:sz w:val="24"/>
          <w:szCs w:val="24"/>
          <w:u w:val="single" w:color="000000"/>
        </w:rPr>
        <w:t>English:</w:t>
      </w:r>
      <w:r>
        <w:rPr>
          <w:sz w:val="24"/>
          <w:szCs w:val="24"/>
        </w:rPr>
        <w:t xml:space="preserve">  Photographer booking system (PBS) </w:t>
      </w:r>
      <w:r>
        <w:rPr>
          <w:sz w:val="24"/>
          <w:szCs w:val="24"/>
          <w:u w:val="single" w:color="000000"/>
        </w:rPr>
        <w:t>Vietnamese:</w:t>
      </w:r>
      <w:r>
        <w:rPr>
          <w:sz w:val="24"/>
          <w:szCs w:val="24"/>
        </w:rPr>
        <w:t xml:space="preserve"> </w:t>
      </w:r>
      <w:proofErr w:type="spellStart"/>
      <w:r>
        <w:rPr>
          <w:sz w:val="24"/>
          <w:szCs w:val="24"/>
        </w:rPr>
        <w:t>Tìm</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đặt</w:t>
      </w:r>
      <w:proofErr w:type="spellEnd"/>
      <w:r>
        <w:rPr>
          <w:sz w:val="24"/>
          <w:szCs w:val="24"/>
        </w:rPr>
        <w:t xml:space="preserve"> </w:t>
      </w:r>
      <w:proofErr w:type="spellStart"/>
      <w:r>
        <w:rPr>
          <w:sz w:val="24"/>
          <w:szCs w:val="24"/>
        </w:rPr>
        <w:t>lịch</w:t>
      </w:r>
      <w:proofErr w:type="spellEnd"/>
      <w:r>
        <w:rPr>
          <w:sz w:val="24"/>
          <w:szCs w:val="24"/>
        </w:rPr>
        <w:t xml:space="preserve"> </w:t>
      </w:r>
      <w:proofErr w:type="spellStart"/>
      <w:r>
        <w:rPr>
          <w:sz w:val="24"/>
          <w:szCs w:val="24"/>
        </w:rPr>
        <w:t>thợ</w:t>
      </w:r>
      <w:proofErr w:type="spellEnd"/>
      <w:r>
        <w:rPr>
          <w:sz w:val="24"/>
          <w:szCs w:val="24"/>
        </w:rPr>
        <w:t xml:space="preserve"> </w:t>
      </w:r>
      <w:proofErr w:type="spellStart"/>
      <w:r>
        <w:rPr>
          <w:sz w:val="24"/>
          <w:szCs w:val="24"/>
        </w:rPr>
        <w:t>chụp</w:t>
      </w:r>
      <w:proofErr w:type="spellEnd"/>
      <w:r>
        <w:rPr>
          <w:sz w:val="24"/>
          <w:szCs w:val="24"/>
        </w:rPr>
        <w:t xml:space="preserve"> </w:t>
      </w:r>
      <w:proofErr w:type="spellStart"/>
      <w:r>
        <w:rPr>
          <w:sz w:val="24"/>
          <w:szCs w:val="24"/>
        </w:rPr>
        <w:t>hình</w:t>
      </w:r>
      <w:proofErr w:type="spellEnd"/>
      <w:r>
        <w:rPr>
          <w:sz w:val="24"/>
          <w:szCs w:val="24"/>
        </w:rPr>
        <w:t>.</w:t>
      </w:r>
    </w:p>
    <w:p w:rsidR="001476DF" w:rsidRDefault="00327713">
      <w:pPr>
        <w:spacing w:line="220" w:lineRule="exact"/>
        <w:ind w:left="156"/>
        <w:rPr>
          <w:sz w:val="24"/>
          <w:szCs w:val="24"/>
        </w:rPr>
      </w:pPr>
      <w:r>
        <w:rPr>
          <w:position w:val="1"/>
          <w:sz w:val="24"/>
          <w:szCs w:val="24"/>
          <w:u w:val="single" w:color="000000"/>
        </w:rPr>
        <w:t>Abbreviation:</w:t>
      </w:r>
    </w:p>
    <w:p w:rsidR="001476DF" w:rsidRDefault="001476DF">
      <w:pPr>
        <w:spacing w:before="2" w:line="120" w:lineRule="exact"/>
        <w:rPr>
          <w:sz w:val="12"/>
          <w:szCs w:val="12"/>
        </w:rPr>
      </w:pPr>
    </w:p>
    <w:p w:rsidR="001476DF" w:rsidRDefault="00327713">
      <w:pPr>
        <w:ind w:left="156" w:right="198"/>
        <w:rPr>
          <w:sz w:val="24"/>
          <w:szCs w:val="24"/>
        </w:rPr>
      </w:pPr>
      <w:r>
        <w:rPr>
          <w:sz w:val="24"/>
          <w:szCs w:val="24"/>
        </w:rPr>
        <w:t>This application will help you to find the best photographer</w:t>
      </w:r>
      <w:r>
        <w:rPr>
          <w:sz w:val="24"/>
          <w:szCs w:val="24"/>
        </w:rPr>
        <w:t xml:space="preserve"> with the suitable price and schedule. It makes the photographer more productive by making the booking process easier. Customers can also know exactly when he/she is available and they can book when they want.</w:t>
      </w:r>
    </w:p>
    <w:p w:rsidR="001476DF" w:rsidRDefault="001476DF">
      <w:pPr>
        <w:spacing w:before="8" w:line="100" w:lineRule="exact"/>
        <w:rPr>
          <w:sz w:val="11"/>
          <w:szCs w:val="11"/>
        </w:rPr>
      </w:pPr>
    </w:p>
    <w:p w:rsidR="001476DF" w:rsidRDefault="00327713">
      <w:pPr>
        <w:ind w:left="156" w:right="298"/>
        <w:rPr>
          <w:sz w:val="24"/>
          <w:szCs w:val="24"/>
        </w:rPr>
        <w:sectPr w:rsidR="001476DF">
          <w:type w:val="continuous"/>
          <w:pgSz w:w="11900" w:h="16840"/>
          <w:pgMar w:top="1080" w:right="980" w:bottom="280" w:left="1260" w:header="720" w:footer="720" w:gutter="0"/>
          <w:cols w:space="720"/>
        </w:sectPr>
      </w:pPr>
      <w:r>
        <w:rPr>
          <w:sz w:val="24"/>
          <w:szCs w:val="24"/>
          <w:u w:val="single" w:color="000000"/>
        </w:rPr>
        <w:t>Proposed</w:t>
      </w:r>
      <w:r>
        <w:rPr>
          <w:rFonts w:ascii="Calibri" w:eastAsia="Calibri" w:hAnsi="Calibri" w:cs="Calibri"/>
          <w:spacing w:val="-1"/>
          <w:sz w:val="27"/>
          <w:szCs w:val="27"/>
        </w:rPr>
        <w:t xml:space="preserve"> </w:t>
      </w:r>
      <w:r>
        <w:rPr>
          <w:sz w:val="24"/>
          <w:szCs w:val="24"/>
          <w:u w:val="single" w:color="000000"/>
        </w:rPr>
        <w:t>Solution:</w:t>
      </w:r>
      <w:r>
        <w:rPr>
          <w:sz w:val="24"/>
          <w:szCs w:val="24"/>
        </w:rPr>
        <w:t xml:space="preserve"> PBS is a </w:t>
      </w:r>
      <w:r>
        <w:rPr>
          <w:sz w:val="24"/>
          <w:szCs w:val="24"/>
        </w:rPr>
        <w:t>mobile application. It is an easy new way to find and book affordable photographers near you. PBS uses GPS and calendar syncing to connect you to local talent at incredibly friendly rates. Book one of the customer-rated photographers on demand or reserve t</w:t>
      </w:r>
      <w:r>
        <w:rPr>
          <w:sz w:val="24"/>
          <w:szCs w:val="24"/>
        </w:rPr>
        <w:t>hem for a later date.</w:t>
      </w:r>
    </w:p>
    <w:p w:rsidR="001476DF" w:rsidRDefault="00327713">
      <w:pPr>
        <w:spacing w:before="59"/>
        <w:ind w:left="136"/>
        <w:rPr>
          <w:sz w:val="24"/>
          <w:szCs w:val="24"/>
        </w:rPr>
      </w:pPr>
      <w:r>
        <w:rPr>
          <w:sz w:val="24"/>
          <w:szCs w:val="24"/>
        </w:rPr>
        <w:lastRenderedPageBreak/>
        <w:t>(*) 3.2. Main proposal content (including result and product)</w:t>
      </w:r>
    </w:p>
    <w:p w:rsidR="001476DF" w:rsidRDefault="001476DF">
      <w:pPr>
        <w:spacing w:before="2" w:line="120" w:lineRule="exact"/>
        <w:rPr>
          <w:sz w:val="12"/>
          <w:szCs w:val="12"/>
        </w:rPr>
      </w:pPr>
    </w:p>
    <w:p w:rsidR="001476DF" w:rsidRDefault="00327713">
      <w:pPr>
        <w:ind w:left="496"/>
        <w:rPr>
          <w:sz w:val="24"/>
          <w:szCs w:val="24"/>
        </w:rPr>
      </w:pPr>
      <w:r>
        <w:rPr>
          <w:sz w:val="24"/>
          <w:szCs w:val="24"/>
        </w:rPr>
        <w:t xml:space="preserve">a) </w:t>
      </w:r>
      <w:r>
        <w:rPr>
          <w:spacing w:val="54"/>
          <w:sz w:val="24"/>
          <w:szCs w:val="24"/>
        </w:rPr>
        <w:t xml:space="preserve"> </w:t>
      </w:r>
      <w:r>
        <w:rPr>
          <w:sz w:val="24"/>
          <w:szCs w:val="24"/>
        </w:rPr>
        <w:t>Theory and practice (document):</w:t>
      </w:r>
    </w:p>
    <w:p w:rsidR="001476DF" w:rsidRDefault="001476DF">
      <w:pPr>
        <w:spacing w:before="7" w:line="100" w:lineRule="exact"/>
        <w:rPr>
          <w:sz w:val="11"/>
          <w:szCs w:val="11"/>
        </w:rPr>
      </w:pPr>
    </w:p>
    <w:p w:rsidR="001476DF" w:rsidRDefault="00327713">
      <w:pPr>
        <w:ind w:left="496"/>
        <w:rPr>
          <w:sz w:val="24"/>
          <w:szCs w:val="24"/>
        </w:rPr>
      </w:pPr>
      <w:r>
        <w:rPr>
          <w:sz w:val="24"/>
          <w:szCs w:val="24"/>
        </w:rPr>
        <w:t>-</w:t>
      </w:r>
      <w:r>
        <w:rPr>
          <w:spacing w:val="-22"/>
          <w:sz w:val="24"/>
          <w:szCs w:val="24"/>
        </w:rPr>
        <w:t xml:space="preserve"> </w:t>
      </w:r>
      <w:r>
        <w:rPr>
          <w:rFonts w:ascii="Arial" w:eastAsia="Arial" w:hAnsi="Arial" w:cs="Arial"/>
          <w:sz w:val="24"/>
          <w:szCs w:val="24"/>
        </w:rPr>
        <w:t>.</w:t>
      </w:r>
      <w:r>
        <w:rPr>
          <w:rFonts w:ascii="Arial" w:eastAsia="Arial" w:hAnsi="Arial" w:cs="Arial"/>
          <w:spacing w:val="-44"/>
          <w:sz w:val="24"/>
          <w:szCs w:val="24"/>
        </w:rPr>
        <w:t xml:space="preserve"> </w:t>
      </w:r>
      <w:r>
        <w:rPr>
          <w:sz w:val="24"/>
          <w:szCs w:val="24"/>
        </w:rPr>
        <w:t>Student should apply the software development process and the UML</w:t>
      </w:r>
    </w:p>
    <w:p w:rsidR="001476DF" w:rsidRDefault="001476DF">
      <w:pPr>
        <w:spacing w:before="1" w:line="120" w:lineRule="exact"/>
        <w:rPr>
          <w:sz w:val="12"/>
          <w:szCs w:val="12"/>
        </w:rPr>
      </w:pPr>
    </w:p>
    <w:p w:rsidR="001476DF" w:rsidRDefault="00327713">
      <w:pPr>
        <w:ind w:left="856" w:right="585" w:hanging="360"/>
        <w:rPr>
          <w:sz w:val="24"/>
          <w:szCs w:val="24"/>
        </w:rPr>
      </w:pPr>
      <w:r>
        <w:rPr>
          <w:sz w:val="24"/>
          <w:szCs w:val="24"/>
        </w:rPr>
        <w:t>-</w:t>
      </w:r>
      <w:r>
        <w:rPr>
          <w:spacing w:val="-22"/>
          <w:sz w:val="24"/>
          <w:szCs w:val="24"/>
        </w:rPr>
        <w:t xml:space="preserve"> </w:t>
      </w:r>
      <w:r>
        <w:rPr>
          <w:rFonts w:ascii="Arial" w:eastAsia="Arial" w:hAnsi="Arial" w:cs="Arial"/>
          <w:sz w:val="24"/>
          <w:szCs w:val="24"/>
        </w:rPr>
        <w:t>.</w:t>
      </w:r>
      <w:r>
        <w:rPr>
          <w:rFonts w:ascii="Arial" w:eastAsia="Arial" w:hAnsi="Arial" w:cs="Arial"/>
          <w:spacing w:val="-44"/>
          <w:sz w:val="24"/>
          <w:szCs w:val="24"/>
        </w:rPr>
        <w:t xml:space="preserve"> </w:t>
      </w:r>
      <w:r>
        <w:rPr>
          <w:sz w:val="24"/>
          <w:szCs w:val="24"/>
        </w:rPr>
        <w:t xml:space="preserve">Software artifacts include User Requirement, Software </w:t>
      </w:r>
      <w:r>
        <w:rPr>
          <w:sz w:val="24"/>
          <w:szCs w:val="24"/>
        </w:rPr>
        <w:t>Requirement Specification, Architecture Design, Detail Design, System Implementation, and Testing Document, Installation Guide, sources code, and deployable software packages</w:t>
      </w:r>
    </w:p>
    <w:p w:rsidR="001476DF" w:rsidRDefault="001476DF">
      <w:pPr>
        <w:spacing w:before="7" w:line="100" w:lineRule="exact"/>
        <w:rPr>
          <w:sz w:val="11"/>
          <w:szCs w:val="11"/>
        </w:rPr>
      </w:pPr>
    </w:p>
    <w:p w:rsidR="001476DF" w:rsidRDefault="00327713">
      <w:pPr>
        <w:spacing w:line="346" w:lineRule="auto"/>
        <w:ind w:left="496" w:right="6549"/>
        <w:rPr>
          <w:sz w:val="24"/>
          <w:szCs w:val="24"/>
        </w:rPr>
      </w:pPr>
      <w:r>
        <w:rPr>
          <w:sz w:val="24"/>
          <w:szCs w:val="24"/>
        </w:rPr>
        <w:t>-</w:t>
      </w:r>
      <w:r>
        <w:rPr>
          <w:spacing w:val="-22"/>
          <w:sz w:val="24"/>
          <w:szCs w:val="24"/>
        </w:rPr>
        <w:t xml:space="preserve"> </w:t>
      </w:r>
      <w:r>
        <w:rPr>
          <w:rFonts w:ascii="Arial" w:eastAsia="Arial" w:hAnsi="Arial" w:cs="Arial"/>
          <w:sz w:val="24"/>
          <w:szCs w:val="24"/>
        </w:rPr>
        <w:t>.</w:t>
      </w:r>
      <w:r>
        <w:rPr>
          <w:rFonts w:ascii="Arial" w:eastAsia="Arial" w:hAnsi="Arial" w:cs="Arial"/>
          <w:spacing w:val="-44"/>
          <w:sz w:val="24"/>
          <w:szCs w:val="24"/>
        </w:rPr>
        <w:t xml:space="preserve"> </w:t>
      </w:r>
      <w:r>
        <w:rPr>
          <w:sz w:val="24"/>
          <w:szCs w:val="24"/>
        </w:rPr>
        <w:t xml:space="preserve">3 tiers should be applied b) </w:t>
      </w:r>
      <w:r>
        <w:rPr>
          <w:sz w:val="24"/>
          <w:szCs w:val="24"/>
        </w:rPr>
        <w:t>Program:</w:t>
      </w:r>
    </w:p>
    <w:p w:rsidR="001476DF" w:rsidRDefault="001476DF">
      <w:pPr>
        <w:spacing w:before="9" w:line="140" w:lineRule="exact"/>
        <w:rPr>
          <w:sz w:val="15"/>
          <w:szCs w:val="15"/>
        </w:rPr>
      </w:pPr>
    </w:p>
    <w:p w:rsidR="001476DF" w:rsidRDefault="00327713" w:rsidP="00434624">
      <w:pPr>
        <w:spacing w:line="480" w:lineRule="auto"/>
        <w:rPr>
          <w:sz w:val="24"/>
          <w:szCs w:val="24"/>
        </w:rPr>
      </w:pPr>
      <w:r>
        <w:rPr>
          <w:position w:val="-1"/>
          <w:sz w:val="24"/>
          <w:szCs w:val="24"/>
          <w:u w:val="single" w:color="000000"/>
        </w:rPr>
        <w:t>Main functions:</w:t>
      </w:r>
    </w:p>
    <w:p w:rsidR="001476DF" w:rsidRPr="00434624" w:rsidRDefault="00327713" w:rsidP="00434624">
      <w:pPr>
        <w:pStyle w:val="ListParagraph"/>
        <w:numPr>
          <w:ilvl w:val="0"/>
          <w:numId w:val="4"/>
        </w:numPr>
        <w:spacing w:before="29" w:line="480" w:lineRule="auto"/>
        <w:rPr>
          <w:sz w:val="24"/>
          <w:szCs w:val="24"/>
        </w:rPr>
      </w:pPr>
      <w:r w:rsidRPr="00434624">
        <w:rPr>
          <w:sz w:val="24"/>
          <w:szCs w:val="24"/>
        </w:rPr>
        <w:t>User functions:</w:t>
      </w:r>
    </w:p>
    <w:p w:rsidR="001476DF" w:rsidRPr="00434624" w:rsidRDefault="00327713" w:rsidP="00434624">
      <w:pPr>
        <w:pStyle w:val="ListParagraph"/>
        <w:numPr>
          <w:ilvl w:val="0"/>
          <w:numId w:val="6"/>
        </w:numPr>
        <w:spacing w:line="360" w:lineRule="auto"/>
        <w:rPr>
          <w:sz w:val="24"/>
          <w:szCs w:val="24"/>
        </w:rPr>
      </w:pPr>
      <w:r w:rsidRPr="00434624">
        <w:rPr>
          <w:sz w:val="24"/>
          <w:szCs w:val="24"/>
        </w:rPr>
        <w:t>Find a photographer</w:t>
      </w:r>
    </w:p>
    <w:p w:rsidR="001476DF" w:rsidRPr="00434624" w:rsidRDefault="00327713" w:rsidP="00434624">
      <w:pPr>
        <w:pStyle w:val="ListParagraph"/>
        <w:numPr>
          <w:ilvl w:val="0"/>
          <w:numId w:val="6"/>
        </w:numPr>
        <w:spacing w:line="360" w:lineRule="auto"/>
        <w:rPr>
          <w:sz w:val="24"/>
          <w:szCs w:val="24"/>
        </w:rPr>
      </w:pPr>
      <w:r w:rsidRPr="00434624">
        <w:rPr>
          <w:sz w:val="24"/>
          <w:szCs w:val="24"/>
        </w:rPr>
        <w:t>Book photographer</w:t>
      </w:r>
    </w:p>
    <w:p w:rsidR="001476DF" w:rsidRPr="00434624" w:rsidRDefault="00327713" w:rsidP="00434624">
      <w:pPr>
        <w:pStyle w:val="ListParagraph"/>
        <w:numPr>
          <w:ilvl w:val="0"/>
          <w:numId w:val="6"/>
        </w:numPr>
        <w:spacing w:line="360" w:lineRule="auto"/>
        <w:rPr>
          <w:sz w:val="24"/>
          <w:szCs w:val="24"/>
        </w:rPr>
      </w:pPr>
      <w:r w:rsidRPr="00434624">
        <w:rPr>
          <w:sz w:val="24"/>
          <w:szCs w:val="24"/>
        </w:rPr>
        <w:t>Rate the service</w:t>
      </w:r>
    </w:p>
    <w:p w:rsidR="001476DF" w:rsidRPr="00434624" w:rsidRDefault="00327713" w:rsidP="00434624">
      <w:pPr>
        <w:pStyle w:val="ListParagraph"/>
        <w:numPr>
          <w:ilvl w:val="0"/>
          <w:numId w:val="6"/>
        </w:numPr>
        <w:spacing w:line="360" w:lineRule="auto"/>
        <w:rPr>
          <w:sz w:val="24"/>
          <w:szCs w:val="24"/>
        </w:rPr>
      </w:pPr>
      <w:r w:rsidRPr="00434624">
        <w:rPr>
          <w:sz w:val="24"/>
          <w:szCs w:val="24"/>
        </w:rPr>
        <w:t>…</w:t>
      </w:r>
    </w:p>
    <w:p w:rsidR="001476DF" w:rsidRPr="00434624" w:rsidRDefault="00327713" w:rsidP="00434624">
      <w:pPr>
        <w:pStyle w:val="ListParagraph"/>
        <w:numPr>
          <w:ilvl w:val="0"/>
          <w:numId w:val="4"/>
        </w:numPr>
        <w:spacing w:line="480" w:lineRule="auto"/>
        <w:rPr>
          <w:sz w:val="24"/>
          <w:szCs w:val="24"/>
        </w:rPr>
      </w:pPr>
      <w:r w:rsidRPr="00434624">
        <w:rPr>
          <w:sz w:val="24"/>
          <w:szCs w:val="24"/>
        </w:rPr>
        <w:t>Photographer functions</w:t>
      </w:r>
    </w:p>
    <w:p w:rsidR="00434624" w:rsidRPr="00434624" w:rsidRDefault="00434624" w:rsidP="00434624">
      <w:pPr>
        <w:pStyle w:val="ListParagraph"/>
        <w:numPr>
          <w:ilvl w:val="0"/>
          <w:numId w:val="5"/>
        </w:numPr>
        <w:spacing w:line="360" w:lineRule="auto"/>
        <w:rPr>
          <w:sz w:val="24"/>
          <w:szCs w:val="24"/>
        </w:rPr>
      </w:pPr>
      <w:r w:rsidRPr="00434624">
        <w:rPr>
          <w:sz w:val="24"/>
          <w:szCs w:val="24"/>
        </w:rPr>
        <w:t>Manage request</w:t>
      </w:r>
    </w:p>
    <w:p w:rsidR="00434624" w:rsidRPr="00434624" w:rsidRDefault="00327713" w:rsidP="00434624">
      <w:pPr>
        <w:pStyle w:val="ListParagraph"/>
        <w:numPr>
          <w:ilvl w:val="0"/>
          <w:numId w:val="5"/>
        </w:numPr>
        <w:spacing w:line="360" w:lineRule="auto"/>
        <w:rPr>
          <w:sz w:val="24"/>
          <w:szCs w:val="24"/>
        </w:rPr>
      </w:pPr>
      <w:r w:rsidRPr="00434624">
        <w:rPr>
          <w:sz w:val="24"/>
          <w:szCs w:val="24"/>
        </w:rPr>
        <w:t>Manage profile</w:t>
      </w:r>
    </w:p>
    <w:p w:rsidR="00434624" w:rsidRPr="00434624" w:rsidRDefault="00327713" w:rsidP="00434624">
      <w:pPr>
        <w:pStyle w:val="ListParagraph"/>
        <w:numPr>
          <w:ilvl w:val="0"/>
          <w:numId w:val="5"/>
        </w:numPr>
        <w:spacing w:line="360" w:lineRule="auto"/>
        <w:rPr>
          <w:sz w:val="24"/>
          <w:szCs w:val="24"/>
        </w:rPr>
      </w:pPr>
      <w:r w:rsidRPr="00434624">
        <w:rPr>
          <w:sz w:val="24"/>
          <w:szCs w:val="24"/>
        </w:rPr>
        <w:t>Manage schedule</w:t>
      </w:r>
    </w:p>
    <w:p w:rsidR="001476DF" w:rsidRPr="00434624" w:rsidRDefault="00327713" w:rsidP="00434624">
      <w:pPr>
        <w:pStyle w:val="ListParagraph"/>
        <w:numPr>
          <w:ilvl w:val="0"/>
          <w:numId w:val="5"/>
        </w:numPr>
        <w:spacing w:line="360" w:lineRule="auto"/>
        <w:rPr>
          <w:sz w:val="24"/>
          <w:szCs w:val="24"/>
        </w:rPr>
      </w:pPr>
      <w:r w:rsidRPr="00434624">
        <w:rPr>
          <w:sz w:val="24"/>
          <w:szCs w:val="24"/>
        </w:rPr>
        <w:t>….</w:t>
      </w:r>
    </w:p>
    <w:p w:rsidR="001476DF" w:rsidRPr="00434624" w:rsidRDefault="00327713" w:rsidP="00434624">
      <w:pPr>
        <w:pStyle w:val="ListParagraph"/>
        <w:numPr>
          <w:ilvl w:val="0"/>
          <w:numId w:val="4"/>
        </w:numPr>
        <w:spacing w:line="480" w:lineRule="auto"/>
        <w:ind w:right="6405"/>
        <w:rPr>
          <w:sz w:val="24"/>
          <w:szCs w:val="24"/>
        </w:rPr>
      </w:pPr>
      <w:r w:rsidRPr="00434624">
        <w:rPr>
          <w:sz w:val="24"/>
          <w:szCs w:val="24"/>
        </w:rPr>
        <w:t>Admin functions</w:t>
      </w:r>
    </w:p>
    <w:p w:rsidR="00434624" w:rsidRPr="00434624" w:rsidRDefault="00327713" w:rsidP="00434624">
      <w:pPr>
        <w:pStyle w:val="ListParagraph"/>
        <w:numPr>
          <w:ilvl w:val="0"/>
          <w:numId w:val="7"/>
        </w:numPr>
        <w:spacing w:line="360" w:lineRule="auto"/>
        <w:rPr>
          <w:sz w:val="24"/>
          <w:szCs w:val="24"/>
        </w:rPr>
      </w:pPr>
      <w:r w:rsidRPr="00434624">
        <w:rPr>
          <w:sz w:val="24"/>
          <w:szCs w:val="24"/>
        </w:rPr>
        <w:t>Manage user</w:t>
      </w:r>
    </w:p>
    <w:p w:rsidR="001476DF" w:rsidRPr="00434624" w:rsidRDefault="00327713" w:rsidP="00434624">
      <w:pPr>
        <w:pStyle w:val="ListParagraph"/>
        <w:numPr>
          <w:ilvl w:val="0"/>
          <w:numId w:val="7"/>
        </w:numPr>
        <w:spacing w:line="360" w:lineRule="auto"/>
        <w:rPr>
          <w:sz w:val="24"/>
          <w:szCs w:val="24"/>
        </w:rPr>
      </w:pPr>
      <w:r w:rsidRPr="00434624">
        <w:rPr>
          <w:sz w:val="24"/>
          <w:szCs w:val="24"/>
        </w:rPr>
        <w:t>Manage feedback</w:t>
      </w:r>
    </w:p>
    <w:p w:rsidR="001476DF" w:rsidRPr="00434624" w:rsidRDefault="00327713" w:rsidP="00434624">
      <w:pPr>
        <w:pStyle w:val="ListParagraph"/>
        <w:numPr>
          <w:ilvl w:val="0"/>
          <w:numId w:val="7"/>
        </w:numPr>
        <w:spacing w:line="360" w:lineRule="auto"/>
        <w:rPr>
          <w:sz w:val="24"/>
          <w:szCs w:val="24"/>
        </w:rPr>
      </w:pPr>
      <w:r w:rsidRPr="00434624">
        <w:rPr>
          <w:sz w:val="24"/>
          <w:szCs w:val="24"/>
        </w:rPr>
        <w:t>…..</w:t>
      </w:r>
    </w:p>
    <w:p w:rsidR="001476DF" w:rsidRDefault="001476DF">
      <w:pPr>
        <w:spacing w:before="12" w:line="240" w:lineRule="exact"/>
        <w:rPr>
          <w:sz w:val="24"/>
          <w:szCs w:val="24"/>
        </w:rPr>
      </w:pPr>
    </w:p>
    <w:p w:rsidR="001476DF" w:rsidRDefault="00327713" w:rsidP="00434624">
      <w:pPr>
        <w:spacing w:line="260" w:lineRule="exact"/>
        <w:ind w:right="5967"/>
        <w:rPr>
          <w:sz w:val="24"/>
          <w:szCs w:val="24"/>
        </w:rPr>
      </w:pPr>
      <w:r>
        <w:rPr>
          <w:position w:val="-1"/>
          <w:sz w:val="24"/>
          <w:szCs w:val="24"/>
          <w:u w:val="single" w:color="000000"/>
        </w:rPr>
        <w:t>Non-functional re</w:t>
      </w:r>
      <w:r>
        <w:rPr>
          <w:position w:val="-1"/>
          <w:sz w:val="24"/>
          <w:szCs w:val="24"/>
          <w:u w:val="single" w:color="000000"/>
        </w:rPr>
        <w:t>quirements</w:t>
      </w:r>
    </w:p>
    <w:p w:rsidR="001476DF" w:rsidRDefault="001476DF">
      <w:pPr>
        <w:spacing w:before="3" w:line="220" w:lineRule="exact"/>
        <w:rPr>
          <w:sz w:val="22"/>
          <w:szCs w:val="22"/>
        </w:rPr>
      </w:pPr>
    </w:p>
    <w:p w:rsidR="001476DF" w:rsidRPr="00434624" w:rsidRDefault="00327713" w:rsidP="00434624">
      <w:pPr>
        <w:pStyle w:val="ListParagraph"/>
        <w:numPr>
          <w:ilvl w:val="0"/>
          <w:numId w:val="4"/>
        </w:numPr>
        <w:spacing w:before="29" w:line="480" w:lineRule="auto"/>
        <w:rPr>
          <w:sz w:val="22"/>
          <w:szCs w:val="22"/>
        </w:rPr>
      </w:pPr>
      <w:r w:rsidRPr="00434624">
        <w:rPr>
          <w:sz w:val="24"/>
          <w:szCs w:val="24"/>
        </w:rPr>
        <w:t>Usability</w:t>
      </w:r>
      <w:r w:rsidRPr="00434624">
        <w:rPr>
          <w:rFonts w:ascii="Calibri" w:eastAsia="Calibri" w:hAnsi="Calibri" w:cs="Calibri"/>
          <w:b/>
          <w:sz w:val="24"/>
          <w:szCs w:val="24"/>
        </w:rPr>
        <w:t xml:space="preserve"> </w:t>
      </w:r>
    </w:p>
    <w:p w:rsidR="001476DF" w:rsidRPr="00434624" w:rsidRDefault="00327713" w:rsidP="00434624">
      <w:pPr>
        <w:pStyle w:val="ListParagraph"/>
        <w:numPr>
          <w:ilvl w:val="0"/>
          <w:numId w:val="8"/>
        </w:numPr>
        <w:spacing w:line="360" w:lineRule="auto"/>
        <w:rPr>
          <w:sz w:val="24"/>
          <w:szCs w:val="24"/>
        </w:rPr>
      </w:pPr>
      <w:r w:rsidRPr="00434624">
        <w:rPr>
          <w:sz w:val="24"/>
          <w:szCs w:val="24"/>
        </w:rPr>
        <w:t>Provide a convenient way to interact with system.</w:t>
      </w:r>
      <w:r w:rsidR="00434624" w:rsidRPr="00434624">
        <w:rPr>
          <w:sz w:val="24"/>
          <w:szCs w:val="24"/>
        </w:rPr>
        <w:t xml:space="preserve"> </w:t>
      </w:r>
      <w:bookmarkStart w:id="0" w:name="_GoBack"/>
      <w:bookmarkEnd w:id="0"/>
    </w:p>
    <w:p w:rsidR="00434624" w:rsidRPr="00434624" w:rsidRDefault="00327713" w:rsidP="00434624">
      <w:pPr>
        <w:pStyle w:val="ListParagraph"/>
        <w:numPr>
          <w:ilvl w:val="0"/>
          <w:numId w:val="8"/>
        </w:numPr>
        <w:spacing w:line="360" w:lineRule="auto"/>
        <w:rPr>
          <w:sz w:val="24"/>
          <w:szCs w:val="24"/>
        </w:rPr>
      </w:pPr>
      <w:r w:rsidRPr="00434624">
        <w:rPr>
          <w:sz w:val="24"/>
          <w:szCs w:val="24"/>
        </w:rPr>
        <w:t>Screen layout and navigation are clear and easy to use.</w:t>
      </w:r>
    </w:p>
    <w:p w:rsidR="001476DF" w:rsidRPr="00434624" w:rsidRDefault="00327713" w:rsidP="00434624">
      <w:pPr>
        <w:pStyle w:val="ListParagraph"/>
        <w:numPr>
          <w:ilvl w:val="0"/>
          <w:numId w:val="8"/>
        </w:numPr>
        <w:spacing w:line="360" w:lineRule="auto"/>
        <w:rPr>
          <w:sz w:val="24"/>
          <w:szCs w:val="24"/>
        </w:rPr>
      </w:pPr>
      <w:r w:rsidRPr="00434624">
        <w:rPr>
          <w:sz w:val="24"/>
          <w:szCs w:val="24"/>
        </w:rPr>
        <w:t>Interface are simple and clear.</w:t>
      </w:r>
      <w:r w:rsidR="00434624" w:rsidRPr="00434624">
        <w:rPr>
          <w:sz w:val="24"/>
          <w:szCs w:val="24"/>
        </w:rPr>
        <w:t xml:space="preserve"> </w:t>
      </w:r>
    </w:p>
    <w:p w:rsidR="001476DF" w:rsidRPr="00434624" w:rsidRDefault="00327713" w:rsidP="00434624">
      <w:pPr>
        <w:pStyle w:val="ListParagraph"/>
        <w:numPr>
          <w:ilvl w:val="0"/>
          <w:numId w:val="8"/>
        </w:numPr>
        <w:tabs>
          <w:tab w:val="left" w:pos="2280"/>
        </w:tabs>
        <w:spacing w:line="360" w:lineRule="auto"/>
        <w:ind w:right="317"/>
        <w:rPr>
          <w:sz w:val="24"/>
          <w:szCs w:val="24"/>
        </w:rPr>
        <w:sectPr w:rsidR="001476DF" w:rsidRPr="00434624">
          <w:pgSz w:w="11900" w:h="16840"/>
          <w:pgMar w:top="1080" w:right="980" w:bottom="280" w:left="1280" w:header="0" w:footer="973" w:gutter="0"/>
          <w:cols w:space="720"/>
        </w:sectPr>
      </w:pPr>
      <w:r w:rsidRPr="00434624">
        <w:rPr>
          <w:sz w:val="24"/>
          <w:szCs w:val="24"/>
        </w:rPr>
        <w:t>The system usability is easy to use that needs less than 2</w:t>
      </w:r>
      <w:r w:rsidRPr="00434624">
        <w:rPr>
          <w:sz w:val="24"/>
          <w:szCs w:val="24"/>
        </w:rPr>
        <w:t xml:space="preserve"> days of</w:t>
      </w:r>
      <w:r w:rsidR="00434624" w:rsidRPr="00434624">
        <w:rPr>
          <w:sz w:val="24"/>
          <w:szCs w:val="24"/>
        </w:rPr>
        <w:t xml:space="preserve"> training for company staffs to</w:t>
      </w:r>
      <w:r w:rsidR="00434624">
        <w:rPr>
          <w:rFonts w:ascii="MS Mincho" w:hAnsi="MS Mincho" w:cs="MS Mincho"/>
          <w:sz w:val="24"/>
          <w:szCs w:val="24"/>
        </w:rPr>
        <w:t xml:space="preserve"> </w:t>
      </w:r>
      <w:r w:rsidRPr="00434624">
        <w:rPr>
          <w:sz w:val="24"/>
          <w:szCs w:val="24"/>
        </w:rPr>
        <w:t>use the system.</w:t>
      </w:r>
    </w:p>
    <w:p w:rsidR="00434624" w:rsidRPr="00434624" w:rsidRDefault="00327713" w:rsidP="00434624">
      <w:pPr>
        <w:pStyle w:val="ListParagraph"/>
        <w:numPr>
          <w:ilvl w:val="0"/>
          <w:numId w:val="4"/>
        </w:numPr>
        <w:spacing w:before="77" w:line="480" w:lineRule="auto"/>
        <w:rPr>
          <w:rFonts w:ascii="Calibri" w:eastAsia="Calibri" w:hAnsi="Calibri" w:cs="Calibri"/>
          <w:sz w:val="24"/>
          <w:szCs w:val="24"/>
        </w:rPr>
      </w:pPr>
      <w:r w:rsidRPr="00434624">
        <w:rPr>
          <w:sz w:val="24"/>
          <w:szCs w:val="24"/>
        </w:rPr>
        <w:lastRenderedPageBreak/>
        <w:t>Reliability</w:t>
      </w:r>
    </w:p>
    <w:p w:rsidR="001476DF" w:rsidRDefault="00327713" w:rsidP="00434624">
      <w:pPr>
        <w:pStyle w:val="ListParagraph"/>
        <w:numPr>
          <w:ilvl w:val="0"/>
          <w:numId w:val="9"/>
        </w:numPr>
        <w:rPr>
          <w:rFonts w:eastAsia="Calibri"/>
          <w:sz w:val="24"/>
        </w:rPr>
      </w:pPr>
      <w:r w:rsidRPr="00434624">
        <w:rPr>
          <w:rFonts w:eastAsia="Calibri"/>
          <w:sz w:val="24"/>
        </w:rPr>
        <w:t xml:space="preserve">System notification success rate is less than 2 failed </w:t>
      </w:r>
      <w:r w:rsidR="00434624" w:rsidRPr="00434624">
        <w:rPr>
          <w:rFonts w:eastAsia="Calibri" w:hint="eastAsia"/>
          <w:sz w:val="24"/>
        </w:rPr>
        <w:t>n</w:t>
      </w:r>
      <w:r w:rsidRPr="00434624">
        <w:rPr>
          <w:rFonts w:eastAsia="Calibri"/>
          <w:sz w:val="24"/>
        </w:rPr>
        <w:t xml:space="preserve">otifications per </w:t>
      </w:r>
      <w:r w:rsidRPr="00434624">
        <w:rPr>
          <w:rFonts w:eastAsia="Calibri"/>
          <w:sz w:val="24"/>
        </w:rPr>
        <w:t xml:space="preserve">1000 sent. </w:t>
      </w:r>
    </w:p>
    <w:p w:rsidR="00434624" w:rsidRPr="00434624" w:rsidRDefault="00434624" w:rsidP="00434624">
      <w:pPr>
        <w:rPr>
          <w:rFonts w:eastAsia="Calibri"/>
          <w:sz w:val="24"/>
        </w:rPr>
      </w:pPr>
    </w:p>
    <w:p w:rsidR="00434624" w:rsidRPr="00434624" w:rsidRDefault="00327713" w:rsidP="00434624">
      <w:pPr>
        <w:pStyle w:val="ListParagraph"/>
        <w:numPr>
          <w:ilvl w:val="0"/>
          <w:numId w:val="4"/>
        </w:numPr>
        <w:spacing w:line="480" w:lineRule="auto"/>
        <w:rPr>
          <w:rFonts w:ascii="Calibri" w:eastAsia="Calibri" w:hAnsi="Calibri" w:cs="Calibri"/>
          <w:b/>
          <w:sz w:val="24"/>
          <w:szCs w:val="24"/>
        </w:rPr>
      </w:pPr>
      <w:r w:rsidRPr="00434624">
        <w:rPr>
          <w:sz w:val="24"/>
          <w:szCs w:val="24"/>
        </w:rPr>
        <w:t>Availability</w:t>
      </w:r>
    </w:p>
    <w:p w:rsidR="001476DF" w:rsidRPr="00434624" w:rsidRDefault="00327713" w:rsidP="00434624">
      <w:pPr>
        <w:pStyle w:val="ListParagraph"/>
        <w:numPr>
          <w:ilvl w:val="0"/>
          <w:numId w:val="10"/>
        </w:numPr>
        <w:spacing w:line="360" w:lineRule="auto"/>
        <w:rPr>
          <w:sz w:val="24"/>
          <w:szCs w:val="24"/>
        </w:rPr>
      </w:pPr>
      <w:r w:rsidRPr="00434624">
        <w:rPr>
          <w:sz w:val="24"/>
          <w:szCs w:val="24"/>
        </w:rPr>
        <w:t>User connects to internet to login into the application.</w:t>
      </w:r>
    </w:p>
    <w:p w:rsidR="00434624" w:rsidRPr="00434624" w:rsidRDefault="00327713" w:rsidP="00434624">
      <w:pPr>
        <w:pStyle w:val="ListParagraph"/>
        <w:numPr>
          <w:ilvl w:val="0"/>
          <w:numId w:val="10"/>
        </w:numPr>
        <w:tabs>
          <w:tab w:val="left" w:pos="2280"/>
        </w:tabs>
        <w:spacing w:line="360" w:lineRule="auto"/>
        <w:ind w:right="798"/>
        <w:rPr>
          <w:sz w:val="24"/>
          <w:szCs w:val="24"/>
        </w:rPr>
      </w:pPr>
      <w:r w:rsidRPr="00434624">
        <w:rPr>
          <w:sz w:val="24"/>
          <w:szCs w:val="24"/>
        </w:rPr>
        <w:t>User uses offline after login and connect internet to push data to the server.</w:t>
      </w:r>
    </w:p>
    <w:p w:rsidR="001476DF" w:rsidRDefault="00327713" w:rsidP="00434624">
      <w:pPr>
        <w:pStyle w:val="ListParagraph"/>
        <w:numPr>
          <w:ilvl w:val="0"/>
          <w:numId w:val="10"/>
        </w:numPr>
        <w:tabs>
          <w:tab w:val="left" w:pos="2280"/>
        </w:tabs>
        <w:spacing w:line="360" w:lineRule="auto"/>
        <w:ind w:right="798"/>
        <w:rPr>
          <w:sz w:val="24"/>
          <w:szCs w:val="24"/>
        </w:rPr>
      </w:pPr>
      <w:r w:rsidRPr="00434624">
        <w:rPr>
          <w:sz w:val="24"/>
          <w:szCs w:val="24"/>
        </w:rPr>
        <w:t>The system updates every day at 00:01 am.</w:t>
      </w:r>
    </w:p>
    <w:p w:rsidR="00434624" w:rsidRPr="00434624" w:rsidRDefault="00434624" w:rsidP="00434624">
      <w:pPr>
        <w:tabs>
          <w:tab w:val="left" w:pos="2280"/>
        </w:tabs>
        <w:ind w:left="720" w:right="798"/>
        <w:rPr>
          <w:sz w:val="24"/>
          <w:szCs w:val="24"/>
        </w:rPr>
      </w:pPr>
    </w:p>
    <w:p w:rsidR="00434624" w:rsidRPr="00434624" w:rsidRDefault="00327713" w:rsidP="00434624">
      <w:pPr>
        <w:pStyle w:val="ListParagraph"/>
        <w:numPr>
          <w:ilvl w:val="0"/>
          <w:numId w:val="4"/>
        </w:numPr>
        <w:spacing w:line="480" w:lineRule="auto"/>
        <w:rPr>
          <w:rFonts w:ascii="Calibri" w:eastAsia="Calibri" w:hAnsi="Calibri" w:cs="Calibri"/>
          <w:b/>
          <w:sz w:val="24"/>
          <w:szCs w:val="24"/>
        </w:rPr>
      </w:pPr>
      <w:r w:rsidRPr="00434624">
        <w:rPr>
          <w:sz w:val="24"/>
          <w:szCs w:val="24"/>
        </w:rPr>
        <w:t>Security</w:t>
      </w:r>
    </w:p>
    <w:p w:rsidR="00434624" w:rsidRPr="00434624" w:rsidRDefault="00327713" w:rsidP="00434624">
      <w:pPr>
        <w:pStyle w:val="ListParagraph"/>
        <w:numPr>
          <w:ilvl w:val="0"/>
          <w:numId w:val="11"/>
        </w:numPr>
        <w:spacing w:line="360" w:lineRule="auto"/>
        <w:rPr>
          <w:sz w:val="24"/>
          <w:szCs w:val="24"/>
        </w:rPr>
      </w:pPr>
      <w:r w:rsidRPr="00434624">
        <w:rPr>
          <w:sz w:val="24"/>
          <w:szCs w:val="24"/>
        </w:rPr>
        <w:t>Private: Each role of user has a specific permission to interact with the system.</w:t>
      </w:r>
    </w:p>
    <w:p w:rsidR="001476DF" w:rsidRPr="00434624" w:rsidRDefault="00327713" w:rsidP="00434624">
      <w:pPr>
        <w:pStyle w:val="ListParagraph"/>
        <w:numPr>
          <w:ilvl w:val="0"/>
          <w:numId w:val="11"/>
        </w:numPr>
        <w:spacing w:line="360" w:lineRule="auto"/>
        <w:rPr>
          <w:sz w:val="24"/>
          <w:szCs w:val="24"/>
        </w:rPr>
      </w:pPr>
      <w:r w:rsidRPr="00434624">
        <w:rPr>
          <w:sz w:val="24"/>
          <w:szCs w:val="24"/>
        </w:rPr>
        <w:t>Only admin can manage user</w:t>
      </w:r>
      <w:r w:rsidRPr="00434624">
        <w:rPr>
          <w:sz w:val="24"/>
          <w:szCs w:val="24"/>
        </w:rPr>
        <w:t xml:space="preserve"> and feedback of user.</w:t>
      </w:r>
    </w:p>
    <w:p w:rsidR="001476DF" w:rsidRDefault="00327713" w:rsidP="00434624">
      <w:pPr>
        <w:pStyle w:val="ListParagraph"/>
        <w:numPr>
          <w:ilvl w:val="0"/>
          <w:numId w:val="11"/>
        </w:numPr>
        <w:spacing w:line="360" w:lineRule="auto"/>
        <w:rPr>
          <w:sz w:val="24"/>
          <w:szCs w:val="24"/>
        </w:rPr>
      </w:pPr>
      <w:r w:rsidRPr="00434624">
        <w:rPr>
          <w:sz w:val="24"/>
          <w:szCs w:val="24"/>
        </w:rPr>
        <w:t>All input data are validated before saving to database.</w:t>
      </w:r>
    </w:p>
    <w:p w:rsidR="00434624" w:rsidRPr="00434624" w:rsidRDefault="00434624" w:rsidP="00434624">
      <w:pPr>
        <w:ind w:left="720"/>
        <w:rPr>
          <w:sz w:val="24"/>
          <w:szCs w:val="24"/>
        </w:rPr>
      </w:pPr>
    </w:p>
    <w:p w:rsidR="001476DF" w:rsidRPr="00434624" w:rsidRDefault="00327713" w:rsidP="00434624">
      <w:pPr>
        <w:pStyle w:val="ListParagraph"/>
        <w:numPr>
          <w:ilvl w:val="0"/>
          <w:numId w:val="4"/>
        </w:numPr>
        <w:spacing w:line="480" w:lineRule="auto"/>
        <w:rPr>
          <w:rFonts w:ascii="Calibri" w:eastAsia="Calibri" w:hAnsi="Calibri" w:cs="Calibri"/>
          <w:sz w:val="24"/>
          <w:szCs w:val="24"/>
        </w:rPr>
      </w:pPr>
      <w:r w:rsidRPr="00434624">
        <w:rPr>
          <w:sz w:val="24"/>
          <w:szCs w:val="24"/>
        </w:rPr>
        <w:t>Maintainability</w:t>
      </w:r>
      <w:r w:rsidRPr="00434624">
        <w:rPr>
          <w:rFonts w:ascii="Calibri" w:eastAsia="Calibri" w:hAnsi="Calibri" w:cs="Calibri"/>
          <w:b/>
          <w:sz w:val="24"/>
          <w:szCs w:val="24"/>
        </w:rPr>
        <w:t xml:space="preserve"> </w:t>
      </w:r>
    </w:p>
    <w:p w:rsidR="001476DF" w:rsidRPr="00434624" w:rsidRDefault="00327713" w:rsidP="00434624">
      <w:pPr>
        <w:pStyle w:val="ListParagraph"/>
        <w:numPr>
          <w:ilvl w:val="0"/>
          <w:numId w:val="12"/>
        </w:numPr>
        <w:spacing w:line="360" w:lineRule="auto"/>
        <w:rPr>
          <w:sz w:val="24"/>
          <w:szCs w:val="24"/>
        </w:rPr>
      </w:pPr>
      <w:r w:rsidRPr="00434624">
        <w:rPr>
          <w:sz w:val="24"/>
          <w:szCs w:val="24"/>
        </w:rPr>
        <w:t>The code is easy to maintain and upgrade.</w:t>
      </w:r>
    </w:p>
    <w:p w:rsidR="001476DF" w:rsidRPr="00434624" w:rsidRDefault="00327713" w:rsidP="00434624">
      <w:pPr>
        <w:pStyle w:val="ListParagraph"/>
        <w:numPr>
          <w:ilvl w:val="0"/>
          <w:numId w:val="12"/>
        </w:numPr>
        <w:spacing w:line="360" w:lineRule="auto"/>
        <w:rPr>
          <w:sz w:val="24"/>
          <w:szCs w:val="24"/>
        </w:rPr>
      </w:pPr>
      <w:r w:rsidRPr="00434624">
        <w:rPr>
          <w:sz w:val="24"/>
          <w:szCs w:val="24"/>
        </w:rPr>
        <w:t>Maintain the whole system every 1 months.</w:t>
      </w:r>
    </w:p>
    <w:p w:rsidR="001476DF" w:rsidRPr="00434624" w:rsidRDefault="00327713" w:rsidP="00434624">
      <w:pPr>
        <w:pStyle w:val="ListParagraph"/>
        <w:numPr>
          <w:ilvl w:val="0"/>
          <w:numId w:val="12"/>
        </w:numPr>
        <w:spacing w:line="360" w:lineRule="auto"/>
        <w:rPr>
          <w:sz w:val="24"/>
          <w:szCs w:val="24"/>
        </w:rPr>
      </w:pPr>
      <w:r w:rsidRPr="00434624">
        <w:rPr>
          <w:sz w:val="24"/>
          <w:szCs w:val="24"/>
        </w:rPr>
        <w:t xml:space="preserve">Accidental problem is resolved within acceptable </w:t>
      </w:r>
      <w:r w:rsidRPr="00434624">
        <w:rPr>
          <w:sz w:val="24"/>
          <w:szCs w:val="24"/>
        </w:rPr>
        <w:t>time.</w:t>
      </w:r>
    </w:p>
    <w:p w:rsidR="001476DF" w:rsidRDefault="001476DF">
      <w:pPr>
        <w:spacing w:line="200" w:lineRule="exact"/>
      </w:pPr>
    </w:p>
    <w:p w:rsidR="001476DF" w:rsidRDefault="001476DF">
      <w:pPr>
        <w:spacing w:line="200" w:lineRule="exact"/>
      </w:pPr>
    </w:p>
    <w:p w:rsidR="001476DF" w:rsidRDefault="001476DF">
      <w:pPr>
        <w:spacing w:before="6" w:line="240" w:lineRule="exact"/>
        <w:rPr>
          <w:sz w:val="24"/>
          <w:szCs w:val="24"/>
        </w:rPr>
      </w:pPr>
    </w:p>
    <w:p w:rsidR="001476DF" w:rsidRDefault="00327713">
      <w:pPr>
        <w:ind w:left="496"/>
        <w:rPr>
          <w:sz w:val="24"/>
          <w:szCs w:val="24"/>
        </w:rPr>
      </w:pPr>
      <w:r>
        <w:rPr>
          <w:sz w:val="24"/>
          <w:szCs w:val="24"/>
        </w:rPr>
        <w:t xml:space="preserve">c) </w:t>
      </w:r>
      <w:r>
        <w:rPr>
          <w:spacing w:val="54"/>
          <w:sz w:val="24"/>
          <w:szCs w:val="24"/>
        </w:rPr>
        <w:t xml:space="preserve"> </w:t>
      </w:r>
      <w:r>
        <w:rPr>
          <w:sz w:val="24"/>
          <w:szCs w:val="24"/>
        </w:rPr>
        <w:t>Other products:</w:t>
      </w:r>
    </w:p>
    <w:p w:rsidR="001476DF" w:rsidRDefault="001476DF">
      <w:pPr>
        <w:spacing w:before="8" w:line="100" w:lineRule="exact"/>
        <w:rPr>
          <w:sz w:val="11"/>
          <w:szCs w:val="11"/>
        </w:rPr>
      </w:pPr>
    </w:p>
    <w:p w:rsidR="001476DF" w:rsidRDefault="00327713">
      <w:pPr>
        <w:spacing w:line="280" w:lineRule="exact"/>
        <w:ind w:left="97" w:right="3971"/>
        <w:jc w:val="center"/>
        <w:rPr>
          <w:sz w:val="26"/>
          <w:szCs w:val="26"/>
        </w:rPr>
      </w:pPr>
      <w:r>
        <w:rPr>
          <w:position w:val="-1"/>
          <w:sz w:val="26"/>
          <w:szCs w:val="26"/>
        </w:rPr>
        <w:t>4.</w:t>
      </w:r>
      <w:r>
        <w:rPr>
          <w:spacing w:val="-2"/>
          <w:position w:val="-1"/>
          <w:sz w:val="26"/>
          <w:szCs w:val="26"/>
        </w:rPr>
        <w:t xml:space="preserve"> </w:t>
      </w:r>
      <w:r>
        <w:rPr>
          <w:spacing w:val="1"/>
          <w:position w:val="-1"/>
          <w:sz w:val="26"/>
          <w:szCs w:val="26"/>
        </w:rPr>
        <w:t>O</w:t>
      </w:r>
      <w:r>
        <w:rPr>
          <w:position w:val="-1"/>
          <w:sz w:val="26"/>
          <w:szCs w:val="26"/>
        </w:rPr>
        <w:t>ther</w:t>
      </w:r>
      <w:r>
        <w:rPr>
          <w:spacing w:val="-6"/>
          <w:position w:val="-1"/>
          <w:sz w:val="26"/>
          <w:szCs w:val="26"/>
        </w:rPr>
        <w:t xml:space="preserve"> </w:t>
      </w:r>
      <w:r>
        <w:rPr>
          <w:position w:val="-1"/>
          <w:sz w:val="26"/>
          <w:szCs w:val="26"/>
        </w:rPr>
        <w:t>co</w:t>
      </w:r>
      <w:r>
        <w:rPr>
          <w:spacing w:val="1"/>
          <w:position w:val="-1"/>
          <w:sz w:val="26"/>
          <w:szCs w:val="26"/>
        </w:rPr>
        <w:t>mm</w:t>
      </w:r>
      <w:r>
        <w:rPr>
          <w:position w:val="-1"/>
          <w:sz w:val="26"/>
          <w:szCs w:val="26"/>
        </w:rPr>
        <w:t>ent</w:t>
      </w:r>
      <w:r>
        <w:rPr>
          <w:spacing w:val="-10"/>
          <w:position w:val="-1"/>
          <w:sz w:val="26"/>
          <w:szCs w:val="26"/>
        </w:rPr>
        <w:t xml:space="preserve"> </w:t>
      </w:r>
      <w:r>
        <w:rPr>
          <w:position w:val="-1"/>
          <w:sz w:val="26"/>
          <w:szCs w:val="26"/>
        </w:rPr>
        <w:t>(propose</w:t>
      </w:r>
      <w:r>
        <w:rPr>
          <w:spacing w:val="-9"/>
          <w:position w:val="-1"/>
          <w:sz w:val="26"/>
          <w:szCs w:val="26"/>
        </w:rPr>
        <w:t xml:space="preserve"> </w:t>
      </w:r>
      <w:r>
        <w:rPr>
          <w:position w:val="-1"/>
          <w:sz w:val="26"/>
          <w:szCs w:val="26"/>
        </w:rPr>
        <w:t>all</w:t>
      </w:r>
      <w:r>
        <w:rPr>
          <w:spacing w:val="-3"/>
          <w:position w:val="-1"/>
          <w:sz w:val="26"/>
          <w:szCs w:val="26"/>
        </w:rPr>
        <w:t xml:space="preserve"> </w:t>
      </w:r>
      <w:r>
        <w:rPr>
          <w:position w:val="-1"/>
          <w:sz w:val="26"/>
          <w:szCs w:val="26"/>
        </w:rPr>
        <w:t>relative</w:t>
      </w:r>
      <w:r>
        <w:rPr>
          <w:spacing w:val="-8"/>
          <w:position w:val="-1"/>
          <w:sz w:val="26"/>
          <w:szCs w:val="26"/>
        </w:rPr>
        <w:t xml:space="preserve"> </w:t>
      </w:r>
      <w:r>
        <w:rPr>
          <w:position w:val="-1"/>
          <w:sz w:val="26"/>
          <w:szCs w:val="26"/>
        </w:rPr>
        <w:t>thing</w:t>
      </w:r>
      <w:r>
        <w:rPr>
          <w:spacing w:val="-5"/>
          <w:position w:val="-1"/>
          <w:sz w:val="26"/>
          <w:szCs w:val="26"/>
        </w:rPr>
        <w:t xml:space="preserve"> </w:t>
      </w:r>
      <w:r>
        <w:rPr>
          <w:position w:val="-1"/>
          <w:sz w:val="26"/>
          <w:szCs w:val="26"/>
        </w:rPr>
        <w:t>if</w:t>
      </w:r>
      <w:r>
        <w:rPr>
          <w:spacing w:val="-2"/>
          <w:position w:val="-1"/>
          <w:sz w:val="26"/>
          <w:szCs w:val="26"/>
        </w:rPr>
        <w:t xml:space="preserve"> </w:t>
      </w:r>
      <w:r>
        <w:rPr>
          <w:w w:val="99"/>
          <w:position w:val="-1"/>
          <w:sz w:val="26"/>
          <w:szCs w:val="26"/>
        </w:rPr>
        <w:t>have)</w:t>
      </w:r>
    </w:p>
    <w:p w:rsidR="001476DF" w:rsidRDefault="001476DF">
      <w:pPr>
        <w:spacing w:before="8" w:line="160" w:lineRule="exact"/>
        <w:rPr>
          <w:sz w:val="17"/>
          <w:szCs w:val="17"/>
        </w:rPr>
      </w:pPr>
    </w:p>
    <w:p w:rsidR="001476DF" w:rsidRDefault="001476DF">
      <w:pPr>
        <w:spacing w:line="200" w:lineRule="exact"/>
      </w:pPr>
    </w:p>
    <w:p w:rsidR="001476DF" w:rsidRDefault="001476DF">
      <w:pPr>
        <w:spacing w:line="200" w:lineRule="exact"/>
        <w:sectPr w:rsidR="001476DF">
          <w:pgSz w:w="11900" w:h="16840"/>
          <w:pgMar w:top="1220" w:right="980" w:bottom="280" w:left="1280" w:header="0" w:footer="973" w:gutter="0"/>
          <w:cols w:space="720"/>
        </w:sectPr>
      </w:pPr>
    </w:p>
    <w:p w:rsidR="001476DF" w:rsidRDefault="001476DF">
      <w:pPr>
        <w:spacing w:before="1" w:line="180" w:lineRule="exact"/>
        <w:rPr>
          <w:sz w:val="18"/>
          <w:szCs w:val="18"/>
        </w:rPr>
      </w:pPr>
    </w:p>
    <w:p w:rsidR="001476DF" w:rsidRDefault="001476DF">
      <w:pPr>
        <w:spacing w:line="200" w:lineRule="exact"/>
      </w:pPr>
    </w:p>
    <w:p w:rsidR="001476DF" w:rsidRDefault="00327713">
      <w:pPr>
        <w:ind w:left="1220" w:right="-65"/>
        <w:rPr>
          <w:sz w:val="26"/>
          <w:szCs w:val="26"/>
        </w:rPr>
      </w:pPr>
      <w:r>
        <w:rPr>
          <w:b/>
          <w:sz w:val="26"/>
          <w:szCs w:val="26"/>
        </w:rPr>
        <w:t>Supervisor</w:t>
      </w:r>
      <w:r>
        <w:rPr>
          <w:b/>
          <w:spacing w:val="-12"/>
          <w:sz w:val="26"/>
          <w:szCs w:val="26"/>
        </w:rPr>
        <w:t xml:space="preserve"> </w:t>
      </w:r>
      <w:r>
        <w:rPr>
          <w:b/>
          <w:sz w:val="26"/>
          <w:szCs w:val="26"/>
        </w:rPr>
        <w:t>(If</w:t>
      </w:r>
      <w:r>
        <w:rPr>
          <w:b/>
          <w:spacing w:val="-3"/>
          <w:sz w:val="26"/>
          <w:szCs w:val="26"/>
        </w:rPr>
        <w:t xml:space="preserve"> </w:t>
      </w:r>
      <w:r>
        <w:rPr>
          <w:b/>
          <w:sz w:val="26"/>
          <w:szCs w:val="26"/>
        </w:rPr>
        <w:t>have)</w:t>
      </w:r>
    </w:p>
    <w:p w:rsidR="001476DF" w:rsidRDefault="00327713">
      <w:pPr>
        <w:spacing w:before="61"/>
        <w:ind w:left="1299" w:right="-46"/>
        <w:rPr>
          <w:sz w:val="26"/>
          <w:szCs w:val="26"/>
        </w:rPr>
      </w:pPr>
      <w:r>
        <w:rPr>
          <w:i/>
          <w:sz w:val="26"/>
          <w:szCs w:val="26"/>
        </w:rPr>
        <w:t>(</w:t>
      </w:r>
      <w:r>
        <w:rPr>
          <w:i/>
          <w:spacing w:val="1"/>
          <w:sz w:val="26"/>
          <w:szCs w:val="26"/>
        </w:rPr>
        <w:t>S</w:t>
      </w:r>
      <w:r>
        <w:rPr>
          <w:i/>
          <w:sz w:val="26"/>
          <w:szCs w:val="26"/>
        </w:rPr>
        <w:t>i</w:t>
      </w:r>
      <w:r>
        <w:rPr>
          <w:i/>
          <w:spacing w:val="1"/>
          <w:sz w:val="26"/>
          <w:szCs w:val="26"/>
        </w:rPr>
        <w:t>g</w:t>
      </w:r>
      <w:r>
        <w:rPr>
          <w:i/>
          <w:sz w:val="26"/>
          <w:szCs w:val="26"/>
        </w:rPr>
        <w:t>n</w:t>
      </w:r>
      <w:r>
        <w:rPr>
          <w:i/>
          <w:spacing w:val="-5"/>
          <w:sz w:val="26"/>
          <w:szCs w:val="26"/>
        </w:rPr>
        <w:t xml:space="preserve"> </w:t>
      </w:r>
      <w:r>
        <w:rPr>
          <w:i/>
          <w:spacing w:val="1"/>
          <w:sz w:val="26"/>
          <w:szCs w:val="26"/>
        </w:rPr>
        <w:t>an</w:t>
      </w:r>
      <w:r>
        <w:rPr>
          <w:i/>
          <w:sz w:val="26"/>
          <w:szCs w:val="26"/>
        </w:rPr>
        <w:t>d</w:t>
      </w:r>
      <w:r>
        <w:rPr>
          <w:i/>
          <w:spacing w:val="-4"/>
          <w:sz w:val="26"/>
          <w:szCs w:val="26"/>
        </w:rPr>
        <w:t xml:space="preserve"> </w:t>
      </w:r>
      <w:r>
        <w:rPr>
          <w:i/>
          <w:sz w:val="26"/>
          <w:szCs w:val="26"/>
        </w:rPr>
        <w:t>f</w:t>
      </w:r>
      <w:r>
        <w:rPr>
          <w:i/>
          <w:spacing w:val="1"/>
          <w:sz w:val="26"/>
          <w:szCs w:val="26"/>
        </w:rPr>
        <w:t>u</w:t>
      </w:r>
      <w:r>
        <w:rPr>
          <w:i/>
          <w:sz w:val="26"/>
          <w:szCs w:val="26"/>
        </w:rPr>
        <w:t>ll</w:t>
      </w:r>
      <w:r>
        <w:rPr>
          <w:i/>
          <w:spacing w:val="-3"/>
          <w:sz w:val="26"/>
          <w:szCs w:val="26"/>
        </w:rPr>
        <w:t xml:space="preserve"> </w:t>
      </w:r>
      <w:r>
        <w:rPr>
          <w:i/>
          <w:spacing w:val="1"/>
          <w:sz w:val="26"/>
          <w:szCs w:val="26"/>
        </w:rPr>
        <w:t>na</w:t>
      </w:r>
      <w:r>
        <w:rPr>
          <w:i/>
          <w:sz w:val="26"/>
          <w:szCs w:val="26"/>
        </w:rPr>
        <w:t>me)</w:t>
      </w:r>
    </w:p>
    <w:p w:rsidR="001476DF" w:rsidRDefault="00327713">
      <w:pPr>
        <w:spacing w:before="26"/>
        <w:ind w:left="-39" w:right="1411"/>
        <w:jc w:val="center"/>
        <w:rPr>
          <w:sz w:val="26"/>
          <w:szCs w:val="26"/>
        </w:rPr>
      </w:pPr>
      <w:r>
        <w:br w:type="column"/>
      </w:r>
      <w:r>
        <w:rPr>
          <w:spacing w:val="1"/>
          <w:sz w:val="26"/>
          <w:szCs w:val="26"/>
        </w:rPr>
        <w:t>HC</w:t>
      </w:r>
      <w:r>
        <w:rPr>
          <w:sz w:val="26"/>
          <w:szCs w:val="26"/>
        </w:rPr>
        <w:t>M</w:t>
      </w:r>
      <w:r>
        <w:rPr>
          <w:spacing w:val="-6"/>
          <w:sz w:val="26"/>
          <w:szCs w:val="26"/>
        </w:rPr>
        <w:t xml:space="preserve"> </w:t>
      </w:r>
      <w:r>
        <w:rPr>
          <w:sz w:val="26"/>
          <w:szCs w:val="26"/>
        </w:rPr>
        <w:t>cit</w:t>
      </w:r>
      <w:r>
        <w:rPr>
          <w:spacing w:val="1"/>
          <w:sz w:val="26"/>
          <w:szCs w:val="26"/>
        </w:rPr>
        <w:t>y</w:t>
      </w:r>
      <w:r>
        <w:rPr>
          <w:sz w:val="26"/>
          <w:szCs w:val="26"/>
        </w:rPr>
        <w:t>,</w:t>
      </w:r>
      <w:r>
        <w:rPr>
          <w:spacing w:val="-5"/>
          <w:sz w:val="26"/>
          <w:szCs w:val="26"/>
        </w:rPr>
        <w:t xml:space="preserve"> </w:t>
      </w:r>
      <w:r>
        <w:rPr>
          <w:sz w:val="26"/>
          <w:szCs w:val="26"/>
        </w:rPr>
        <w:t>date</w:t>
      </w:r>
      <w:r>
        <w:rPr>
          <w:spacing w:val="-4"/>
          <w:sz w:val="26"/>
          <w:szCs w:val="26"/>
        </w:rPr>
        <w:t xml:space="preserve"> </w:t>
      </w:r>
      <w:r>
        <w:rPr>
          <w:w w:val="99"/>
          <w:sz w:val="26"/>
          <w:szCs w:val="26"/>
        </w:rPr>
        <w:t>14/08/2020</w:t>
      </w:r>
    </w:p>
    <w:p w:rsidR="001476DF" w:rsidRDefault="00327713">
      <w:pPr>
        <w:spacing w:before="56"/>
        <w:ind w:left="149" w:right="1599"/>
        <w:jc w:val="center"/>
        <w:rPr>
          <w:sz w:val="26"/>
          <w:szCs w:val="26"/>
        </w:rPr>
      </w:pPr>
      <w:r>
        <w:rPr>
          <w:b/>
          <w:spacing w:val="1"/>
          <w:sz w:val="26"/>
          <w:szCs w:val="26"/>
        </w:rPr>
        <w:t>O</w:t>
      </w:r>
      <w:r>
        <w:rPr>
          <w:b/>
          <w:sz w:val="26"/>
          <w:szCs w:val="26"/>
        </w:rPr>
        <w:t>n</w:t>
      </w:r>
      <w:r>
        <w:rPr>
          <w:b/>
          <w:spacing w:val="-2"/>
          <w:sz w:val="26"/>
          <w:szCs w:val="26"/>
        </w:rPr>
        <w:t xml:space="preserve"> </w:t>
      </w:r>
      <w:r>
        <w:rPr>
          <w:b/>
          <w:spacing w:val="1"/>
          <w:sz w:val="26"/>
          <w:szCs w:val="26"/>
        </w:rPr>
        <w:t>b</w:t>
      </w:r>
      <w:r>
        <w:rPr>
          <w:b/>
          <w:sz w:val="26"/>
          <w:szCs w:val="26"/>
        </w:rPr>
        <w:t>e</w:t>
      </w:r>
      <w:r>
        <w:rPr>
          <w:b/>
          <w:spacing w:val="1"/>
          <w:sz w:val="26"/>
          <w:szCs w:val="26"/>
        </w:rPr>
        <w:t>h</w:t>
      </w:r>
      <w:r>
        <w:rPr>
          <w:b/>
          <w:sz w:val="26"/>
          <w:szCs w:val="26"/>
        </w:rPr>
        <w:t>alf</w:t>
      </w:r>
      <w:r>
        <w:rPr>
          <w:b/>
          <w:spacing w:val="-7"/>
          <w:sz w:val="26"/>
          <w:szCs w:val="26"/>
        </w:rPr>
        <w:t xml:space="preserve"> </w:t>
      </w:r>
      <w:r>
        <w:rPr>
          <w:b/>
          <w:sz w:val="26"/>
          <w:szCs w:val="26"/>
        </w:rPr>
        <w:t>of</w:t>
      </w:r>
      <w:r>
        <w:rPr>
          <w:b/>
          <w:spacing w:val="-2"/>
          <w:sz w:val="26"/>
          <w:szCs w:val="26"/>
        </w:rPr>
        <w:t xml:space="preserve"> </w:t>
      </w:r>
      <w:r>
        <w:rPr>
          <w:b/>
          <w:spacing w:val="1"/>
          <w:w w:val="99"/>
          <w:sz w:val="26"/>
          <w:szCs w:val="26"/>
        </w:rPr>
        <w:t>R</w:t>
      </w:r>
      <w:r>
        <w:rPr>
          <w:b/>
          <w:w w:val="99"/>
          <w:sz w:val="26"/>
          <w:szCs w:val="26"/>
        </w:rPr>
        <w:t>egisters</w:t>
      </w:r>
    </w:p>
    <w:p w:rsidR="001476DF" w:rsidRDefault="00327713">
      <w:pPr>
        <w:spacing w:before="61"/>
        <w:ind w:left="325" w:right="1774"/>
        <w:jc w:val="center"/>
        <w:rPr>
          <w:sz w:val="26"/>
          <w:szCs w:val="26"/>
        </w:rPr>
      </w:pPr>
      <w:r>
        <w:rPr>
          <w:i/>
          <w:sz w:val="26"/>
          <w:szCs w:val="26"/>
        </w:rPr>
        <w:t>(</w:t>
      </w:r>
      <w:r>
        <w:rPr>
          <w:i/>
          <w:spacing w:val="1"/>
          <w:sz w:val="26"/>
          <w:szCs w:val="26"/>
        </w:rPr>
        <w:t>S</w:t>
      </w:r>
      <w:r>
        <w:rPr>
          <w:i/>
          <w:sz w:val="26"/>
          <w:szCs w:val="26"/>
        </w:rPr>
        <w:t>i</w:t>
      </w:r>
      <w:r>
        <w:rPr>
          <w:i/>
          <w:spacing w:val="1"/>
          <w:sz w:val="26"/>
          <w:szCs w:val="26"/>
        </w:rPr>
        <w:t>g</w:t>
      </w:r>
      <w:r>
        <w:rPr>
          <w:i/>
          <w:sz w:val="26"/>
          <w:szCs w:val="26"/>
        </w:rPr>
        <w:t>n</w:t>
      </w:r>
      <w:r>
        <w:rPr>
          <w:i/>
          <w:spacing w:val="-5"/>
          <w:sz w:val="26"/>
          <w:szCs w:val="26"/>
        </w:rPr>
        <w:t xml:space="preserve"> </w:t>
      </w:r>
      <w:r>
        <w:rPr>
          <w:i/>
          <w:spacing w:val="1"/>
          <w:sz w:val="26"/>
          <w:szCs w:val="26"/>
        </w:rPr>
        <w:t>an</w:t>
      </w:r>
      <w:r>
        <w:rPr>
          <w:i/>
          <w:sz w:val="26"/>
          <w:szCs w:val="26"/>
        </w:rPr>
        <w:t>d</w:t>
      </w:r>
      <w:r>
        <w:rPr>
          <w:i/>
          <w:spacing w:val="-4"/>
          <w:sz w:val="26"/>
          <w:szCs w:val="26"/>
        </w:rPr>
        <w:t xml:space="preserve"> </w:t>
      </w:r>
      <w:r>
        <w:rPr>
          <w:i/>
          <w:sz w:val="26"/>
          <w:szCs w:val="26"/>
        </w:rPr>
        <w:t>f</w:t>
      </w:r>
      <w:r>
        <w:rPr>
          <w:i/>
          <w:spacing w:val="1"/>
          <w:sz w:val="26"/>
          <w:szCs w:val="26"/>
        </w:rPr>
        <w:t>u</w:t>
      </w:r>
      <w:r>
        <w:rPr>
          <w:i/>
          <w:sz w:val="26"/>
          <w:szCs w:val="26"/>
        </w:rPr>
        <w:t>ll</w:t>
      </w:r>
      <w:r>
        <w:rPr>
          <w:i/>
          <w:spacing w:val="-3"/>
          <w:sz w:val="26"/>
          <w:szCs w:val="26"/>
        </w:rPr>
        <w:t xml:space="preserve"> </w:t>
      </w:r>
      <w:r>
        <w:rPr>
          <w:i/>
          <w:spacing w:val="1"/>
          <w:w w:val="99"/>
          <w:sz w:val="26"/>
          <w:szCs w:val="26"/>
        </w:rPr>
        <w:t>na</w:t>
      </w:r>
      <w:r>
        <w:rPr>
          <w:i/>
          <w:w w:val="99"/>
          <w:sz w:val="26"/>
          <w:szCs w:val="26"/>
        </w:rPr>
        <w:t>me)</w:t>
      </w:r>
    </w:p>
    <w:sectPr w:rsidR="001476DF">
      <w:type w:val="continuous"/>
      <w:pgSz w:w="11900" w:h="16840"/>
      <w:pgMar w:top="1080" w:right="980" w:bottom="280" w:left="1280" w:header="720" w:footer="720" w:gutter="0"/>
      <w:cols w:num="2" w:space="720" w:equalWidth="0">
        <w:col w:w="3444" w:space="1886"/>
        <w:col w:w="431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713" w:rsidRDefault="00327713">
      <w:r>
        <w:separator/>
      </w:r>
    </w:p>
  </w:endnote>
  <w:endnote w:type="continuationSeparator" w:id="0">
    <w:p w:rsidR="00327713" w:rsidRDefault="00327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6DF" w:rsidRDefault="00327713">
    <w:pPr>
      <w:spacing w:line="200" w:lineRule="exact"/>
    </w:pPr>
    <w:r>
      <w:pict>
        <v:group id="_x0000_s2050" style="position:absolute;margin-left:69.35pt;margin-top:773.05pt;width:470.65pt;height:0;z-index:-251659264;mso-position-horizontal-relative:page;mso-position-vertical-relative:page" coordorigin="1387,15461" coordsize="9413,0">
          <v:shape id="_x0000_s2051" style="position:absolute;left:1387;top:15461;width:9413;height:0" coordorigin="1387,15461" coordsize="9413,0" path="m1387,15461r9413,e" filled="f" strokeweight=".58pt">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69.8pt;margin-top:783.6pt;width:101.55pt;height:9.9pt;z-index:-251658240;mso-position-horizontal-relative:page;mso-position-vertical-relative:page" filled="f" stroked="f">
          <v:textbox inset="0,0,0,0">
            <w:txbxContent>
              <w:p w:rsidR="001476DF" w:rsidRDefault="00327713">
                <w:pPr>
                  <w:spacing w:line="180" w:lineRule="exact"/>
                  <w:ind w:left="20" w:right="-24"/>
                  <w:rPr>
                    <w:rFonts w:ascii="Arial" w:eastAsia="Arial" w:hAnsi="Arial" w:cs="Arial"/>
                    <w:sz w:val="16"/>
                    <w:szCs w:val="16"/>
                  </w:rPr>
                </w:pPr>
                <w:r>
                  <w:rPr>
                    <w:rFonts w:ascii="Arial" w:eastAsia="Arial" w:hAnsi="Arial" w:cs="Arial"/>
                    <w:spacing w:val="1"/>
                    <w:sz w:val="16"/>
                    <w:szCs w:val="16"/>
                  </w:rPr>
                  <w:t>11</w:t>
                </w:r>
                <w:r>
                  <w:rPr>
                    <w:rFonts w:ascii="Arial" w:eastAsia="Arial" w:hAnsi="Arial" w:cs="Arial"/>
                    <w:sz w:val="16"/>
                    <w:szCs w:val="16"/>
                  </w:rPr>
                  <w:t>.</w:t>
                </w:r>
                <w:r>
                  <w:rPr>
                    <w:rFonts w:ascii="Arial" w:eastAsia="Arial" w:hAnsi="Arial" w:cs="Arial"/>
                    <w:spacing w:val="1"/>
                    <w:sz w:val="16"/>
                    <w:szCs w:val="16"/>
                  </w:rPr>
                  <w:t>14-BM</w:t>
                </w:r>
                <w:r>
                  <w:rPr>
                    <w:rFonts w:ascii="Arial" w:eastAsia="Arial" w:hAnsi="Arial" w:cs="Arial"/>
                    <w:sz w:val="16"/>
                    <w:szCs w:val="16"/>
                  </w:rPr>
                  <w:t>/</w:t>
                </w:r>
                <w:r>
                  <w:rPr>
                    <w:rFonts w:ascii="Arial" w:eastAsia="Arial" w:hAnsi="Arial" w:cs="Arial"/>
                    <w:spacing w:val="1"/>
                    <w:sz w:val="16"/>
                    <w:szCs w:val="16"/>
                  </w:rPr>
                  <w:t>DH</w:t>
                </w:r>
                <w:r>
                  <w:rPr>
                    <w:rFonts w:ascii="Arial" w:eastAsia="Arial" w:hAnsi="Arial" w:cs="Arial"/>
                    <w:sz w:val="16"/>
                    <w:szCs w:val="16"/>
                  </w:rPr>
                  <w:t>/</w:t>
                </w:r>
                <w:r>
                  <w:rPr>
                    <w:rFonts w:ascii="Arial" w:eastAsia="Arial" w:hAnsi="Arial" w:cs="Arial"/>
                    <w:spacing w:val="1"/>
                    <w:sz w:val="16"/>
                    <w:szCs w:val="16"/>
                  </w:rPr>
                  <w:t>HDCV</w:t>
                </w:r>
                <w:r>
                  <w:rPr>
                    <w:rFonts w:ascii="Arial" w:eastAsia="Arial" w:hAnsi="Arial" w:cs="Arial"/>
                    <w:sz w:val="16"/>
                    <w:szCs w:val="16"/>
                  </w:rPr>
                  <w:t>/</w:t>
                </w:r>
                <w:r>
                  <w:rPr>
                    <w:rFonts w:ascii="Arial" w:eastAsia="Arial" w:hAnsi="Arial" w:cs="Arial"/>
                    <w:spacing w:val="1"/>
                    <w:sz w:val="16"/>
                    <w:szCs w:val="16"/>
                  </w:rPr>
                  <w:t>F</w:t>
                </w:r>
                <w:r>
                  <w:rPr>
                    <w:rFonts w:ascii="Arial" w:eastAsia="Arial" w:hAnsi="Arial" w:cs="Arial"/>
                    <w:sz w:val="16"/>
                    <w:szCs w:val="16"/>
                  </w:rPr>
                  <w:t>U</w:t>
                </w:r>
                <w:r>
                  <w:rPr>
                    <w:rFonts w:ascii="Arial" w:eastAsia="Arial" w:hAnsi="Arial" w:cs="Arial"/>
                    <w:spacing w:val="-16"/>
                    <w:sz w:val="16"/>
                    <w:szCs w:val="16"/>
                  </w:rPr>
                  <w:t xml:space="preserve"> </w:t>
                </w:r>
                <w:r>
                  <w:rPr>
                    <w:rFonts w:ascii="Arial" w:eastAsia="Arial" w:hAnsi="Arial" w:cs="Arial"/>
                    <w:spacing w:val="1"/>
                    <w:sz w:val="16"/>
                    <w:szCs w:val="16"/>
                  </w:rPr>
                  <w:t>1</w:t>
                </w:r>
                <w:r>
                  <w:rPr>
                    <w:rFonts w:ascii="Arial" w:eastAsia="Arial" w:hAnsi="Arial" w:cs="Arial"/>
                    <w:sz w:val="16"/>
                    <w:szCs w:val="16"/>
                  </w:rPr>
                  <w:t>/0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713" w:rsidRDefault="00327713">
      <w:r>
        <w:separator/>
      </w:r>
    </w:p>
  </w:footnote>
  <w:footnote w:type="continuationSeparator" w:id="0">
    <w:p w:rsidR="00327713" w:rsidRDefault="003277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146E9"/>
    <w:multiLevelType w:val="hybridMultilevel"/>
    <w:tmpl w:val="5CBACF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EA1C84"/>
    <w:multiLevelType w:val="hybridMultilevel"/>
    <w:tmpl w:val="5A025ADE"/>
    <w:lvl w:ilvl="0" w:tplc="DA4C2058">
      <w:start w:val="1"/>
      <w:numFmt w:val="bullet"/>
      <w:lvlText w:val=""/>
      <w:lvlJc w:val="left"/>
      <w:pPr>
        <w:ind w:left="2656" w:hanging="360"/>
      </w:pPr>
      <w:rPr>
        <w:rFonts w:ascii="Wingdings" w:hAnsi="Wingdings" w:hint="default"/>
      </w:rPr>
    </w:lvl>
    <w:lvl w:ilvl="1" w:tplc="04090003" w:tentative="1">
      <w:start w:val="1"/>
      <w:numFmt w:val="bullet"/>
      <w:lvlText w:val="o"/>
      <w:lvlJc w:val="left"/>
      <w:pPr>
        <w:ind w:left="3376" w:hanging="360"/>
      </w:pPr>
      <w:rPr>
        <w:rFonts w:ascii="Courier New" w:hAnsi="Courier New" w:cs="Courier New" w:hint="default"/>
      </w:rPr>
    </w:lvl>
    <w:lvl w:ilvl="2" w:tplc="04090005" w:tentative="1">
      <w:start w:val="1"/>
      <w:numFmt w:val="bullet"/>
      <w:lvlText w:val=""/>
      <w:lvlJc w:val="left"/>
      <w:pPr>
        <w:ind w:left="4096" w:hanging="360"/>
      </w:pPr>
      <w:rPr>
        <w:rFonts w:ascii="Wingdings" w:hAnsi="Wingdings" w:hint="default"/>
      </w:rPr>
    </w:lvl>
    <w:lvl w:ilvl="3" w:tplc="04090001" w:tentative="1">
      <w:start w:val="1"/>
      <w:numFmt w:val="bullet"/>
      <w:lvlText w:val=""/>
      <w:lvlJc w:val="left"/>
      <w:pPr>
        <w:ind w:left="4816" w:hanging="360"/>
      </w:pPr>
      <w:rPr>
        <w:rFonts w:ascii="Symbol" w:hAnsi="Symbol" w:hint="default"/>
      </w:rPr>
    </w:lvl>
    <w:lvl w:ilvl="4" w:tplc="04090003" w:tentative="1">
      <w:start w:val="1"/>
      <w:numFmt w:val="bullet"/>
      <w:lvlText w:val="o"/>
      <w:lvlJc w:val="left"/>
      <w:pPr>
        <w:ind w:left="5536" w:hanging="360"/>
      </w:pPr>
      <w:rPr>
        <w:rFonts w:ascii="Courier New" w:hAnsi="Courier New" w:cs="Courier New" w:hint="default"/>
      </w:rPr>
    </w:lvl>
    <w:lvl w:ilvl="5" w:tplc="04090005" w:tentative="1">
      <w:start w:val="1"/>
      <w:numFmt w:val="bullet"/>
      <w:lvlText w:val=""/>
      <w:lvlJc w:val="left"/>
      <w:pPr>
        <w:ind w:left="6256" w:hanging="360"/>
      </w:pPr>
      <w:rPr>
        <w:rFonts w:ascii="Wingdings" w:hAnsi="Wingdings" w:hint="default"/>
      </w:rPr>
    </w:lvl>
    <w:lvl w:ilvl="6" w:tplc="04090001" w:tentative="1">
      <w:start w:val="1"/>
      <w:numFmt w:val="bullet"/>
      <w:lvlText w:val=""/>
      <w:lvlJc w:val="left"/>
      <w:pPr>
        <w:ind w:left="6976" w:hanging="360"/>
      </w:pPr>
      <w:rPr>
        <w:rFonts w:ascii="Symbol" w:hAnsi="Symbol" w:hint="default"/>
      </w:rPr>
    </w:lvl>
    <w:lvl w:ilvl="7" w:tplc="04090003" w:tentative="1">
      <w:start w:val="1"/>
      <w:numFmt w:val="bullet"/>
      <w:lvlText w:val="o"/>
      <w:lvlJc w:val="left"/>
      <w:pPr>
        <w:ind w:left="7696" w:hanging="360"/>
      </w:pPr>
      <w:rPr>
        <w:rFonts w:ascii="Courier New" w:hAnsi="Courier New" w:cs="Courier New" w:hint="default"/>
      </w:rPr>
    </w:lvl>
    <w:lvl w:ilvl="8" w:tplc="04090005" w:tentative="1">
      <w:start w:val="1"/>
      <w:numFmt w:val="bullet"/>
      <w:lvlText w:val=""/>
      <w:lvlJc w:val="left"/>
      <w:pPr>
        <w:ind w:left="8416" w:hanging="360"/>
      </w:pPr>
      <w:rPr>
        <w:rFonts w:ascii="Wingdings" w:hAnsi="Wingdings" w:hint="default"/>
      </w:rPr>
    </w:lvl>
  </w:abstractNum>
  <w:abstractNum w:abstractNumId="2" w15:restartNumberingAfterBreak="0">
    <w:nsid w:val="21F60DA8"/>
    <w:multiLevelType w:val="hybridMultilevel"/>
    <w:tmpl w:val="184A43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F1537D"/>
    <w:multiLevelType w:val="hybridMultilevel"/>
    <w:tmpl w:val="630E87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9477C6"/>
    <w:multiLevelType w:val="hybridMultilevel"/>
    <w:tmpl w:val="89C498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7B463E"/>
    <w:multiLevelType w:val="hybridMultilevel"/>
    <w:tmpl w:val="D4101198"/>
    <w:lvl w:ilvl="0" w:tplc="04090005">
      <w:start w:val="1"/>
      <w:numFmt w:val="bullet"/>
      <w:lvlText w:val=""/>
      <w:lvlJc w:val="left"/>
      <w:pPr>
        <w:ind w:left="2656" w:hanging="360"/>
      </w:pPr>
      <w:rPr>
        <w:rFonts w:ascii="Wingdings" w:hAnsi="Wingdings" w:hint="default"/>
      </w:rPr>
    </w:lvl>
    <w:lvl w:ilvl="1" w:tplc="04090003" w:tentative="1">
      <w:start w:val="1"/>
      <w:numFmt w:val="bullet"/>
      <w:lvlText w:val="o"/>
      <w:lvlJc w:val="left"/>
      <w:pPr>
        <w:ind w:left="3376" w:hanging="360"/>
      </w:pPr>
      <w:rPr>
        <w:rFonts w:ascii="Courier New" w:hAnsi="Courier New" w:cs="Courier New" w:hint="default"/>
      </w:rPr>
    </w:lvl>
    <w:lvl w:ilvl="2" w:tplc="04090005" w:tentative="1">
      <w:start w:val="1"/>
      <w:numFmt w:val="bullet"/>
      <w:lvlText w:val=""/>
      <w:lvlJc w:val="left"/>
      <w:pPr>
        <w:ind w:left="4096" w:hanging="360"/>
      </w:pPr>
      <w:rPr>
        <w:rFonts w:ascii="Wingdings" w:hAnsi="Wingdings" w:hint="default"/>
      </w:rPr>
    </w:lvl>
    <w:lvl w:ilvl="3" w:tplc="04090001" w:tentative="1">
      <w:start w:val="1"/>
      <w:numFmt w:val="bullet"/>
      <w:lvlText w:val=""/>
      <w:lvlJc w:val="left"/>
      <w:pPr>
        <w:ind w:left="4816" w:hanging="360"/>
      </w:pPr>
      <w:rPr>
        <w:rFonts w:ascii="Symbol" w:hAnsi="Symbol" w:hint="default"/>
      </w:rPr>
    </w:lvl>
    <w:lvl w:ilvl="4" w:tplc="04090003" w:tentative="1">
      <w:start w:val="1"/>
      <w:numFmt w:val="bullet"/>
      <w:lvlText w:val="o"/>
      <w:lvlJc w:val="left"/>
      <w:pPr>
        <w:ind w:left="5536" w:hanging="360"/>
      </w:pPr>
      <w:rPr>
        <w:rFonts w:ascii="Courier New" w:hAnsi="Courier New" w:cs="Courier New" w:hint="default"/>
      </w:rPr>
    </w:lvl>
    <w:lvl w:ilvl="5" w:tplc="04090005" w:tentative="1">
      <w:start w:val="1"/>
      <w:numFmt w:val="bullet"/>
      <w:lvlText w:val=""/>
      <w:lvlJc w:val="left"/>
      <w:pPr>
        <w:ind w:left="6256" w:hanging="360"/>
      </w:pPr>
      <w:rPr>
        <w:rFonts w:ascii="Wingdings" w:hAnsi="Wingdings" w:hint="default"/>
      </w:rPr>
    </w:lvl>
    <w:lvl w:ilvl="6" w:tplc="04090001" w:tentative="1">
      <w:start w:val="1"/>
      <w:numFmt w:val="bullet"/>
      <w:lvlText w:val=""/>
      <w:lvlJc w:val="left"/>
      <w:pPr>
        <w:ind w:left="6976" w:hanging="360"/>
      </w:pPr>
      <w:rPr>
        <w:rFonts w:ascii="Symbol" w:hAnsi="Symbol" w:hint="default"/>
      </w:rPr>
    </w:lvl>
    <w:lvl w:ilvl="7" w:tplc="04090003" w:tentative="1">
      <w:start w:val="1"/>
      <w:numFmt w:val="bullet"/>
      <w:lvlText w:val="o"/>
      <w:lvlJc w:val="left"/>
      <w:pPr>
        <w:ind w:left="7696" w:hanging="360"/>
      </w:pPr>
      <w:rPr>
        <w:rFonts w:ascii="Courier New" w:hAnsi="Courier New" w:cs="Courier New" w:hint="default"/>
      </w:rPr>
    </w:lvl>
    <w:lvl w:ilvl="8" w:tplc="04090005" w:tentative="1">
      <w:start w:val="1"/>
      <w:numFmt w:val="bullet"/>
      <w:lvlText w:val=""/>
      <w:lvlJc w:val="left"/>
      <w:pPr>
        <w:ind w:left="8416" w:hanging="360"/>
      </w:pPr>
      <w:rPr>
        <w:rFonts w:ascii="Wingdings" w:hAnsi="Wingdings" w:hint="default"/>
      </w:rPr>
    </w:lvl>
  </w:abstractNum>
  <w:abstractNum w:abstractNumId="6" w15:restartNumberingAfterBreak="0">
    <w:nsid w:val="572E523C"/>
    <w:multiLevelType w:val="hybridMultilevel"/>
    <w:tmpl w:val="22FA1D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24493"/>
    <w:multiLevelType w:val="hybridMultilevel"/>
    <w:tmpl w:val="0B9A6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52219F"/>
    <w:multiLevelType w:val="hybridMultilevel"/>
    <w:tmpl w:val="0EDA1A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BF4FE9"/>
    <w:multiLevelType w:val="hybridMultilevel"/>
    <w:tmpl w:val="B62E6F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0A7EFE"/>
    <w:multiLevelType w:val="multilevel"/>
    <w:tmpl w:val="3D52C8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7FEB3BA4"/>
    <w:multiLevelType w:val="hybridMultilevel"/>
    <w:tmpl w:val="A11088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
  </w:num>
  <w:num w:numId="3">
    <w:abstractNumId w:val="5"/>
  </w:num>
  <w:num w:numId="4">
    <w:abstractNumId w:val="6"/>
  </w:num>
  <w:num w:numId="5">
    <w:abstractNumId w:val="2"/>
  </w:num>
  <w:num w:numId="6">
    <w:abstractNumId w:val="9"/>
  </w:num>
  <w:num w:numId="7">
    <w:abstractNumId w:val="4"/>
  </w:num>
  <w:num w:numId="8">
    <w:abstractNumId w:val="11"/>
  </w:num>
  <w:num w:numId="9">
    <w:abstractNumId w:val="0"/>
  </w:num>
  <w:num w:numId="10">
    <w:abstractNumId w:val="8"/>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476DF"/>
    <w:rsid w:val="001476DF"/>
    <w:rsid w:val="00327713"/>
    <w:rsid w:val="00434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1BBFEBB0-88C1-4BAB-AC47-867F8FE4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34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HungLD5@fe.edu.vn"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474</Words>
  <Characters>2706</Characters>
  <Application>Microsoft Office Word</Application>
  <DocSecurity>0</DocSecurity>
  <Lines>22</Lines>
  <Paragraphs>6</Paragraphs>
  <ScaleCrop>false</ScaleCrop>
  <Company>Windows User</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風 夏</cp:lastModifiedBy>
  <cp:revision>2</cp:revision>
  <dcterms:created xsi:type="dcterms:W3CDTF">2020-12-14T17:03:00Z</dcterms:created>
  <dcterms:modified xsi:type="dcterms:W3CDTF">2020-12-14T17:15:00Z</dcterms:modified>
</cp:coreProperties>
</file>